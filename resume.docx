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1A70F78" w14:textId="40ECFF63" w:rsidR="009A27A0" w:rsidRDefault="009A27A0" w:rsidP="009A27A0">
      <w:pPr>
        <w:ind w:left="1440"/>
        <w:rPr>
          <w:b/>
        </w:rPr>
      </w:pPr>
      <w:r w:rsidRPr="0030182C">
        <w:rPr>
          <w:rFonts w:ascii="Arial" w:hAnsi="Arial"/>
          <w:b/>
          <w:sz w:val="32"/>
          <w:szCs w:val="32"/>
        </w:rPr>
        <w:t>ASHOK RAJA R</w:t>
      </w:r>
      <w:r w:rsidR="002F2F60">
        <w:rPr>
          <w:noProof/>
          <w:sz w:val="32"/>
          <w:szCs w:val="32"/>
          <w:lang w:eastAsia="en-US"/>
        </w:rPr>
        <w:drawing>
          <wp:anchor distT="0" distB="0" distL="114935" distR="114935" simplePos="0" relativeHeight="251658240" behindDoc="1" locked="0" layoutInCell="1" allowOverlap="1" wp14:anchorId="429A4955" wp14:editId="4E30CB1D">
            <wp:simplePos x="0" y="0"/>
            <wp:positionH relativeFrom="column">
              <wp:posOffset>76835</wp:posOffset>
            </wp:positionH>
            <wp:positionV relativeFrom="paragraph">
              <wp:posOffset>-294005</wp:posOffset>
            </wp:positionV>
            <wp:extent cx="640080" cy="10687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10687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DAB" w:rsidRPr="0030182C">
        <w:rPr>
          <w:b/>
          <w:sz w:val="32"/>
          <w:szCs w:val="32"/>
        </w:rPr>
        <w:tab/>
      </w:r>
      <w:r w:rsidR="007569BE">
        <w:rPr>
          <w:b/>
          <w:sz w:val="32"/>
          <w:szCs w:val="32"/>
        </w:rPr>
        <w:tab/>
      </w:r>
      <w:r w:rsidR="007569BE">
        <w:rPr>
          <w:b/>
          <w:sz w:val="32"/>
          <w:szCs w:val="32"/>
        </w:rPr>
        <w:tab/>
      </w:r>
      <w:r w:rsidR="00330DAB">
        <w:rPr>
          <w:b/>
        </w:rPr>
        <w:tab/>
      </w:r>
      <w:r w:rsidR="00330DAB">
        <w:rPr>
          <w:b/>
        </w:rPr>
        <w:tab/>
      </w:r>
      <w:r w:rsidR="00330DAB">
        <w:rPr>
          <w:b/>
        </w:rPr>
        <w:tab/>
      </w:r>
      <w:r w:rsidR="009F1B18">
        <w:rPr>
          <w:b/>
        </w:rPr>
        <w:t xml:space="preserve">        </w:t>
      </w:r>
      <w:r w:rsidR="0030182C">
        <w:t>Bangalore, India</w:t>
      </w:r>
    </w:p>
    <w:p w14:paraId="080602EE" w14:textId="6E4B7805" w:rsidR="00330DAB" w:rsidRDefault="008E7CF1" w:rsidP="009A27A0">
      <w:pPr>
        <w:ind w:left="1440"/>
      </w:pPr>
      <w:hyperlink r:id="rId8" w:history="1">
        <w:r w:rsidR="009A27A0" w:rsidRPr="00EC4B73">
          <w:rPr>
            <w:rStyle w:val="Hyperlink"/>
            <w:u w:val="none"/>
          </w:rPr>
          <w:t>http://goo.gl/5E7f2</w:t>
        </w:r>
      </w:hyperlink>
      <w:r w:rsidR="009A27A0">
        <w:tab/>
      </w:r>
      <w:r w:rsidR="009A27A0">
        <w:tab/>
      </w:r>
      <w:r w:rsidR="009A27A0">
        <w:tab/>
      </w:r>
      <w:r w:rsidR="009A27A0">
        <w:tab/>
      </w:r>
      <w:r w:rsidR="009A27A0">
        <w:tab/>
      </w:r>
      <w:r w:rsidR="009F1B18">
        <w:tab/>
      </w:r>
      <w:r w:rsidR="009F1B18">
        <w:tab/>
        <w:t xml:space="preserve">       </w:t>
      </w:r>
      <w:r w:rsidR="007569BE">
        <w:t>+91-9740915999</w:t>
      </w:r>
      <w:r w:rsidR="009647FF">
        <w:tab/>
      </w:r>
    </w:p>
    <w:p w14:paraId="1265CE33" w14:textId="51DF12B8" w:rsidR="00AC6088" w:rsidRDefault="008E7CF1" w:rsidP="00145871">
      <w:pPr>
        <w:ind w:left="1440"/>
      </w:pPr>
      <w:hyperlink r:id="rId9" w:history="1">
        <w:r w:rsidR="00145871" w:rsidRPr="00EC4B73">
          <w:rPr>
            <w:rStyle w:val="Hyperlink"/>
            <w:u w:val="none"/>
          </w:rPr>
          <w:t>https://github.com/ashokrajar</w:t>
        </w:r>
      </w:hyperlink>
      <w:r w:rsidR="00145871">
        <w:rPr>
          <w:b/>
        </w:rPr>
        <w:tab/>
      </w:r>
      <w:r w:rsidR="00EC4B73">
        <w:rPr>
          <w:b/>
        </w:rPr>
        <w:tab/>
      </w:r>
      <w:r w:rsidR="00145871">
        <w:rPr>
          <w:b/>
        </w:rPr>
        <w:tab/>
      </w:r>
      <w:r w:rsidR="00145871">
        <w:rPr>
          <w:b/>
        </w:rPr>
        <w:tab/>
      </w:r>
      <w:r w:rsidR="00145871">
        <w:rPr>
          <w:b/>
        </w:rPr>
        <w:tab/>
        <w:t xml:space="preserve">        </w:t>
      </w:r>
      <w:hyperlink r:id="rId10" w:history="1">
        <w:r w:rsidR="00145871">
          <w:rPr>
            <w:rStyle w:val="Hyperlink"/>
          </w:rPr>
          <w:t>ashokraja.r@gmail.com</w:t>
        </w:r>
      </w:hyperlink>
      <w:r w:rsidR="00145871">
        <w:t xml:space="preserve"> </w:t>
      </w:r>
    </w:p>
    <w:p w14:paraId="646E9C19" w14:textId="130292AB" w:rsidR="00330DAB" w:rsidRDefault="00330DAB" w:rsidP="00AC6088">
      <w:r>
        <w:tab/>
      </w:r>
      <w:r w:rsidR="00250027">
        <w:tab/>
      </w:r>
    </w:p>
    <w:p w14:paraId="06807363" w14:textId="0CA3F37B" w:rsidR="009E07E1" w:rsidRDefault="002F2F60" w:rsidP="00B67C1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3FC0F5B" wp14:editId="2E7C66EE">
                <wp:simplePos x="0" y="0"/>
                <wp:positionH relativeFrom="column">
                  <wp:posOffset>9525</wp:posOffset>
                </wp:positionH>
                <wp:positionV relativeFrom="paragraph">
                  <wp:posOffset>75565</wp:posOffset>
                </wp:positionV>
                <wp:extent cx="6392545" cy="1270"/>
                <wp:effectExtent l="250825" t="250825" r="265430" b="26860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92545" cy="127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5.95pt" to="504.1pt,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" strokeweight="1.59mm">
                <v:stroke joinstyle="miter"/>
              </v:line>
            </w:pict>
          </mc:Fallback>
        </mc:AlternateContent>
      </w:r>
      <w:r w:rsidR="00330DAB">
        <w:tab/>
      </w:r>
      <w:r w:rsidR="00330DAB">
        <w:tab/>
      </w:r>
      <w:r w:rsidR="00051EB5">
        <w:t xml:space="preserve"> </w:t>
      </w:r>
    </w:p>
    <w:p w14:paraId="0F79B7EB" w14:textId="77777777" w:rsidR="00330DAB" w:rsidRDefault="00330DAB">
      <w:pPr>
        <w:spacing w:line="360" w:lineRule="auto"/>
        <w:jc w:val="both"/>
        <w:rPr>
          <w:rFonts w:ascii="Arial" w:hAnsi="Arial"/>
          <w:b/>
          <w:sz w:val="26"/>
          <w:szCs w:val="26"/>
          <w:shd w:val="clear" w:color="auto" w:fill="E6E6E6"/>
        </w:rPr>
      </w:pPr>
      <w:r>
        <w:rPr>
          <w:rFonts w:ascii="Arial" w:hAnsi="Arial"/>
          <w:b/>
          <w:sz w:val="26"/>
          <w:szCs w:val="26"/>
          <w:shd w:val="clear" w:color="auto" w:fill="E6E6E6"/>
        </w:rPr>
        <w:t>Summary</w:t>
      </w:r>
    </w:p>
    <w:p w14:paraId="67DB6EC4" w14:textId="77153390" w:rsidR="004C2C7F" w:rsidRDefault="00330DAB" w:rsidP="004C2C7F">
      <w:pPr>
        <w:numPr>
          <w:ilvl w:val="0"/>
          <w:numId w:val="21"/>
        </w:numPr>
      </w:pPr>
      <w:r>
        <w:t xml:space="preserve">Over </w:t>
      </w:r>
      <w:r w:rsidR="009A2631">
        <w:t>8</w:t>
      </w:r>
      <w:r w:rsidR="00B74076">
        <w:t xml:space="preserve">+ years of </w:t>
      </w:r>
      <w:r w:rsidR="00F3542E">
        <w:t xml:space="preserve">industry expertise in </w:t>
      </w:r>
      <w:r w:rsidR="00F3542E" w:rsidRPr="00A553B3">
        <w:rPr>
          <w:b/>
        </w:rPr>
        <w:t>capacity planning, performance tuning, trouble shooting, debugging, backtracking</w:t>
      </w:r>
      <w:r w:rsidR="00F3542E">
        <w:t xml:space="preserve"> of operating systems and applications.</w:t>
      </w:r>
    </w:p>
    <w:p w14:paraId="29859A97" w14:textId="5DC869D9" w:rsidR="00A92D9B" w:rsidRPr="00A92D9B" w:rsidRDefault="00410A55" w:rsidP="00A92D9B">
      <w:pPr>
        <w:numPr>
          <w:ilvl w:val="0"/>
          <w:numId w:val="21"/>
        </w:numPr>
        <w:suppressAutoHyphens w:val="0"/>
        <w:rPr>
          <w:lang w:eastAsia="en-US"/>
        </w:rPr>
      </w:pPr>
      <w:r w:rsidRPr="00410A55">
        <w:rPr>
          <w:color w:val="222222"/>
          <w:shd w:val="clear" w:color="auto" w:fill="FFFFFF"/>
          <w:lang w:eastAsia="en-US"/>
        </w:rPr>
        <w:t>Managed operations of a multi-datacenter Linux private cloud</w:t>
      </w:r>
      <w:r>
        <w:rPr>
          <w:color w:val="222222"/>
          <w:shd w:val="clear" w:color="auto" w:fill="FFFFFF"/>
          <w:lang w:eastAsia="en-US"/>
        </w:rPr>
        <w:t xml:space="preserve"> with thousands</w:t>
      </w:r>
      <w:r w:rsidRPr="00410A55">
        <w:rPr>
          <w:color w:val="222222"/>
          <w:shd w:val="clear" w:color="auto" w:fill="FFFFFF"/>
          <w:lang w:eastAsia="en-US"/>
        </w:rPr>
        <w:t xml:space="preserve"> of physical hosts and many more virtual hosts</w:t>
      </w:r>
    </w:p>
    <w:p w14:paraId="2201B903" w14:textId="6A0DFCAA" w:rsidR="00A92D9B" w:rsidRPr="00410A55" w:rsidRDefault="00D876F4" w:rsidP="00410A55">
      <w:pPr>
        <w:numPr>
          <w:ilvl w:val="0"/>
          <w:numId w:val="21"/>
        </w:numPr>
        <w:suppressAutoHyphens w:val="0"/>
        <w:rPr>
          <w:lang w:eastAsia="en-US"/>
        </w:rPr>
      </w:pPr>
      <w:r>
        <w:rPr>
          <w:shd w:val="clear" w:color="auto" w:fill="FFFFFF"/>
          <w:lang w:eastAsia="en-US"/>
        </w:rPr>
        <w:t xml:space="preserve">Playing a role of </w:t>
      </w:r>
      <w:proofErr w:type="spellStart"/>
      <w:r w:rsidRPr="001D190F">
        <w:rPr>
          <w:b/>
          <w:shd w:val="clear" w:color="auto" w:fill="FFFFFF"/>
          <w:lang w:eastAsia="en-US"/>
        </w:rPr>
        <w:t>devops</w:t>
      </w:r>
      <w:proofErr w:type="spellEnd"/>
      <w:r>
        <w:rPr>
          <w:shd w:val="clear" w:color="auto" w:fill="FFFFFF"/>
          <w:lang w:eastAsia="en-US"/>
        </w:rPr>
        <w:t xml:space="preserve"> in w</w:t>
      </w:r>
      <w:r w:rsidR="00A92D9B">
        <w:rPr>
          <w:shd w:val="clear" w:color="auto" w:fill="FFFFFF"/>
          <w:lang w:eastAsia="en-US"/>
        </w:rPr>
        <w:t xml:space="preserve">riting </w:t>
      </w:r>
      <w:r w:rsidR="005327AC">
        <w:rPr>
          <w:shd w:val="clear" w:color="auto" w:fill="FFFFFF"/>
          <w:lang w:eastAsia="en-US"/>
        </w:rPr>
        <w:t>code</w:t>
      </w:r>
      <w:r w:rsidR="00A92D9B">
        <w:rPr>
          <w:shd w:val="clear" w:color="auto" w:fill="FFFFFF"/>
          <w:lang w:eastAsia="en-US"/>
        </w:rPr>
        <w:t xml:space="preserve"> </w:t>
      </w:r>
      <w:r w:rsidR="00A92D9B" w:rsidRPr="00A92D9B">
        <w:rPr>
          <w:shd w:val="clear" w:color="auto" w:fill="FFFFFF"/>
          <w:lang w:eastAsia="en-US"/>
        </w:rPr>
        <w:t>to automate the infrastructure</w:t>
      </w:r>
      <w:r w:rsidR="00F646A7">
        <w:rPr>
          <w:shd w:val="clear" w:color="auto" w:fill="FFFFFF"/>
          <w:lang w:eastAsia="en-US"/>
        </w:rPr>
        <w:t xml:space="preserve"> management</w:t>
      </w:r>
      <w:r w:rsidR="00A92D9B" w:rsidRPr="00A92D9B">
        <w:rPr>
          <w:shd w:val="clear" w:color="auto" w:fill="FFFFFF"/>
          <w:lang w:eastAsia="en-US"/>
        </w:rPr>
        <w:t xml:space="preserve">, </w:t>
      </w:r>
      <w:r w:rsidR="00C5735D">
        <w:rPr>
          <w:shd w:val="clear" w:color="auto" w:fill="FFFFFF"/>
          <w:lang w:eastAsia="en-US"/>
        </w:rPr>
        <w:t>software</w:t>
      </w:r>
      <w:r w:rsidR="00F646A7">
        <w:rPr>
          <w:shd w:val="clear" w:color="auto" w:fill="FFFFFF"/>
          <w:lang w:eastAsia="en-US"/>
        </w:rPr>
        <w:t>/application</w:t>
      </w:r>
      <w:r w:rsidR="00C5735D">
        <w:rPr>
          <w:shd w:val="clear" w:color="auto" w:fill="FFFFFF"/>
          <w:lang w:eastAsia="en-US"/>
        </w:rPr>
        <w:t xml:space="preserve"> deployment, monitoring</w:t>
      </w:r>
      <w:r w:rsidR="00F646A7">
        <w:rPr>
          <w:shd w:val="clear" w:color="auto" w:fill="FFFFFF"/>
          <w:lang w:eastAsia="en-US"/>
        </w:rPr>
        <w:t>, reporting</w:t>
      </w:r>
      <w:r w:rsidR="00C5735D">
        <w:rPr>
          <w:shd w:val="clear" w:color="auto" w:fill="FFFFFF"/>
          <w:lang w:eastAsia="en-US"/>
        </w:rPr>
        <w:t xml:space="preserve"> </w:t>
      </w:r>
      <w:r w:rsidR="00A92D9B" w:rsidRPr="00A92D9B">
        <w:rPr>
          <w:shd w:val="clear" w:color="auto" w:fill="FFFFFF"/>
          <w:lang w:eastAsia="en-US"/>
        </w:rPr>
        <w:t xml:space="preserve">and </w:t>
      </w:r>
      <w:r w:rsidR="005327AC">
        <w:rPr>
          <w:shd w:val="clear" w:color="auto" w:fill="FFFFFF"/>
          <w:lang w:eastAsia="en-US"/>
        </w:rPr>
        <w:t>benchmarking</w:t>
      </w:r>
      <w:r w:rsidR="00A92D9B" w:rsidRPr="00A92D9B">
        <w:rPr>
          <w:shd w:val="clear" w:color="auto" w:fill="FFFFFF"/>
          <w:lang w:eastAsia="en-US"/>
        </w:rPr>
        <w:t>.</w:t>
      </w:r>
    </w:p>
    <w:p w14:paraId="13D436B2" w14:textId="4B538FF2" w:rsidR="003D06C2" w:rsidRDefault="003D06C2" w:rsidP="00BF44DD">
      <w:pPr>
        <w:numPr>
          <w:ilvl w:val="0"/>
          <w:numId w:val="21"/>
        </w:numPr>
      </w:pPr>
      <w:r w:rsidRPr="003D06C2">
        <w:t>Passionate</w:t>
      </w:r>
      <w:r>
        <w:t xml:space="preserve"> about Ethical Hacking and System security. Posed a significant role w.r.t application hardening, network security using </w:t>
      </w:r>
      <w:proofErr w:type="spellStart"/>
      <w:r>
        <w:t>iptables</w:t>
      </w:r>
      <w:proofErr w:type="spellEnd"/>
      <w:r>
        <w:t xml:space="preserve"> and IDS/IPS.</w:t>
      </w:r>
      <w:r w:rsidRPr="003D06C2">
        <w:t xml:space="preserve"> </w:t>
      </w:r>
    </w:p>
    <w:p w14:paraId="762DEC86" w14:textId="4091B7EA" w:rsidR="00373571" w:rsidRPr="003D06C2" w:rsidRDefault="00E70B15" w:rsidP="00BF44DD">
      <w:pPr>
        <w:numPr>
          <w:ilvl w:val="0"/>
          <w:numId w:val="21"/>
        </w:numPr>
      </w:pPr>
      <w:r>
        <w:t>Infrastructure</w:t>
      </w:r>
      <w:r w:rsidR="00373571">
        <w:t xml:space="preserve"> designing &amp; planning with bleeding edge OSS to facilitate the engineers to connect and collaborate. </w:t>
      </w:r>
    </w:p>
    <w:p w14:paraId="3D3BA503" w14:textId="77777777" w:rsidR="00001F76" w:rsidRDefault="00001F76" w:rsidP="008349F5">
      <w:pPr>
        <w:tabs>
          <w:tab w:val="left" w:pos="12960"/>
        </w:tabs>
        <w:rPr>
          <w:b/>
          <w:bCs/>
          <w:sz w:val="26"/>
          <w:szCs w:val="26"/>
        </w:rPr>
      </w:pPr>
    </w:p>
    <w:p w14:paraId="055BDA02" w14:textId="2E6A7B04" w:rsidR="00330DAB" w:rsidRDefault="00330DAB">
      <w:pPr>
        <w:rPr>
          <w:rFonts w:ascii="Arial" w:hAnsi="Arial"/>
          <w:b/>
          <w:bCs/>
          <w:sz w:val="26"/>
          <w:szCs w:val="26"/>
          <w:shd w:val="clear" w:color="auto" w:fill="E6E6E6"/>
        </w:rPr>
      </w:pPr>
      <w:r>
        <w:rPr>
          <w:rFonts w:ascii="Arial" w:hAnsi="Arial"/>
          <w:b/>
          <w:bCs/>
          <w:sz w:val="26"/>
          <w:szCs w:val="26"/>
          <w:shd w:val="clear" w:color="auto" w:fill="E6E6E6"/>
        </w:rPr>
        <w:t>Skills</w:t>
      </w:r>
    </w:p>
    <w:p w14:paraId="2FC721F2" w14:textId="77777777" w:rsidR="00330DAB" w:rsidRDefault="00330DAB">
      <w:pPr>
        <w:rPr>
          <w:rFonts w:ascii="Arial" w:hAnsi="Arial"/>
          <w:b/>
          <w:bCs/>
          <w:sz w:val="26"/>
          <w:szCs w:val="26"/>
          <w:shd w:val="clear" w:color="auto" w:fill="E6E6E6"/>
        </w:rPr>
      </w:pPr>
    </w:p>
    <w:p w14:paraId="4BC3E552" w14:textId="0CCB75FB" w:rsidR="001066DE" w:rsidRDefault="00F95BE9">
      <w:r>
        <w:t>Programming Languages</w:t>
      </w:r>
      <w:r>
        <w:tab/>
        <w:t>:</w:t>
      </w:r>
      <w:r>
        <w:tab/>
      </w:r>
      <w:r w:rsidR="00E07C40">
        <w:t>BASH s</w:t>
      </w:r>
      <w:r w:rsidR="004720C8">
        <w:t>cripting</w:t>
      </w:r>
      <w:r w:rsidR="00DD59D1">
        <w:t xml:space="preserve">, </w:t>
      </w:r>
      <w:proofErr w:type="spellStart"/>
      <w:r w:rsidR="00DD59D1">
        <w:t>django</w:t>
      </w:r>
      <w:proofErr w:type="spellEnd"/>
      <w:r w:rsidR="00DD59D1">
        <w:t>, python</w:t>
      </w:r>
    </w:p>
    <w:p w14:paraId="4E6EEC5F" w14:textId="77777777" w:rsidR="00FB639F" w:rsidRDefault="00FB639F" w:rsidP="00FB639F">
      <w:r>
        <w:t xml:space="preserve">Performance </w:t>
      </w:r>
      <w:proofErr w:type="gramStart"/>
      <w:r>
        <w:t>Tool</w:t>
      </w:r>
      <w:r>
        <w:tab/>
      </w:r>
      <w:r>
        <w:tab/>
        <w:t>:</w:t>
      </w:r>
      <w:proofErr w:type="gramEnd"/>
      <w:r>
        <w:tab/>
      </w:r>
      <w:proofErr w:type="spellStart"/>
      <w:r>
        <w:t>slamd</w:t>
      </w:r>
      <w:proofErr w:type="spellEnd"/>
      <w:r>
        <w:t xml:space="preserve">, HP </w:t>
      </w:r>
      <w:proofErr w:type="spellStart"/>
      <w:r>
        <w:t>Loadrunner</w:t>
      </w:r>
      <w:proofErr w:type="spellEnd"/>
      <w:r>
        <w:t xml:space="preserve">, Gatling, </w:t>
      </w:r>
      <w:proofErr w:type="spellStart"/>
      <w:r>
        <w:t>funkload</w:t>
      </w:r>
      <w:proofErr w:type="spellEnd"/>
      <w:r>
        <w:t xml:space="preserve">, </w:t>
      </w:r>
      <w:proofErr w:type="spellStart"/>
      <w:r>
        <w:t>multimechanize</w:t>
      </w:r>
      <w:proofErr w:type="spellEnd"/>
    </w:p>
    <w:p w14:paraId="75DA2FF6" w14:textId="0A14EF81" w:rsidR="00FB639F" w:rsidRDefault="00FB639F">
      <w:proofErr w:type="gramStart"/>
      <w:r>
        <w:t>Cloud</w:t>
      </w:r>
      <w:r>
        <w:tab/>
      </w:r>
      <w:r>
        <w:tab/>
      </w:r>
      <w:r>
        <w:tab/>
      </w:r>
      <w:r>
        <w:tab/>
        <w:t>:</w:t>
      </w:r>
      <w:proofErr w:type="gramEnd"/>
      <w:r>
        <w:tab/>
      </w:r>
      <w:proofErr w:type="spellStart"/>
      <w:r>
        <w:t>Hadoop</w:t>
      </w:r>
      <w:proofErr w:type="spellEnd"/>
      <w:r>
        <w:t xml:space="preserve"> hands-on</w:t>
      </w:r>
    </w:p>
    <w:p w14:paraId="73C4FAFA" w14:textId="2236BA9A" w:rsidR="00B67C1D" w:rsidRDefault="00B67C1D">
      <w:r>
        <w:t xml:space="preserve">Operation </w:t>
      </w:r>
      <w:proofErr w:type="gramStart"/>
      <w:r>
        <w:t>Syste</w:t>
      </w:r>
      <w:r w:rsidR="005D1790">
        <w:t xml:space="preserve">m </w:t>
      </w:r>
      <w:r w:rsidR="005D1790">
        <w:tab/>
      </w:r>
      <w:r w:rsidR="005D1790">
        <w:tab/>
        <w:t>:</w:t>
      </w:r>
      <w:proofErr w:type="gramEnd"/>
      <w:r w:rsidR="005D1790">
        <w:tab/>
        <w:t>Linux/Unix</w:t>
      </w:r>
    </w:p>
    <w:p w14:paraId="56468B02" w14:textId="559838B2" w:rsidR="00717F90" w:rsidRDefault="00717F90">
      <w:proofErr w:type="spellStart"/>
      <w:proofErr w:type="gramStart"/>
      <w:r>
        <w:t>DataBase</w:t>
      </w:r>
      <w:proofErr w:type="spellEnd"/>
      <w:r w:rsidR="001066DE">
        <w:tab/>
      </w:r>
      <w:r>
        <w:tab/>
      </w:r>
      <w:r>
        <w:tab/>
        <w:t>:</w:t>
      </w:r>
      <w:proofErr w:type="gramEnd"/>
      <w:r>
        <w:tab/>
        <w:t>MySQL</w:t>
      </w:r>
      <w:r w:rsidR="000203D9">
        <w:t xml:space="preserve">, </w:t>
      </w:r>
      <w:proofErr w:type="spellStart"/>
      <w:r w:rsidR="000203D9">
        <w:t>MongoDB</w:t>
      </w:r>
      <w:proofErr w:type="spellEnd"/>
    </w:p>
    <w:p w14:paraId="2416EA3D" w14:textId="4AF5716B" w:rsidR="00B67C1D" w:rsidRDefault="00B67C1D" w:rsidP="00B67C1D">
      <w:r>
        <w:t xml:space="preserve">Virtualization </w:t>
      </w:r>
      <w:proofErr w:type="gramStart"/>
      <w:r>
        <w:t>Platform</w:t>
      </w:r>
      <w:r>
        <w:tab/>
        <w:t>:</w:t>
      </w:r>
      <w:proofErr w:type="gramEnd"/>
      <w:r>
        <w:tab/>
      </w:r>
      <w:proofErr w:type="spellStart"/>
      <w:r w:rsidR="00FB639F">
        <w:t>xen</w:t>
      </w:r>
      <w:proofErr w:type="spellEnd"/>
      <w:r>
        <w:t xml:space="preserve">, </w:t>
      </w:r>
      <w:proofErr w:type="spellStart"/>
      <w:r w:rsidR="00FB639F">
        <w:t>vmware</w:t>
      </w:r>
      <w:proofErr w:type="spellEnd"/>
      <w:r w:rsidR="00FB639F">
        <w:t xml:space="preserve">, </w:t>
      </w:r>
      <w:proofErr w:type="spellStart"/>
      <w:r w:rsidR="00FB639F">
        <w:t>qemu</w:t>
      </w:r>
      <w:proofErr w:type="spellEnd"/>
      <w:r>
        <w:t xml:space="preserve">, </w:t>
      </w:r>
      <w:proofErr w:type="spellStart"/>
      <w:r>
        <w:t>OpenVZ</w:t>
      </w:r>
      <w:proofErr w:type="spellEnd"/>
    </w:p>
    <w:p w14:paraId="1A1CD3EC" w14:textId="793DDFCB" w:rsidR="004E580F" w:rsidRDefault="00D65F47">
      <w:r>
        <w:t xml:space="preserve">Authenticate </w:t>
      </w:r>
      <w:proofErr w:type="gramStart"/>
      <w:r>
        <w:t>Services</w:t>
      </w:r>
      <w:r>
        <w:tab/>
      </w:r>
      <w:r>
        <w:tab/>
        <w:t>:</w:t>
      </w:r>
      <w:proofErr w:type="gramEnd"/>
      <w:r>
        <w:tab/>
      </w:r>
      <w:proofErr w:type="spellStart"/>
      <w:r>
        <w:t>ldap</w:t>
      </w:r>
      <w:proofErr w:type="spellEnd"/>
      <w:r w:rsidR="00822CBE">
        <w:t>,</w:t>
      </w:r>
      <w:r>
        <w:t xml:space="preserve"> </w:t>
      </w:r>
      <w:proofErr w:type="spellStart"/>
      <w:r>
        <w:t>nis</w:t>
      </w:r>
      <w:proofErr w:type="spellEnd"/>
      <w:r>
        <w:t xml:space="preserve">, </w:t>
      </w:r>
      <w:proofErr w:type="spellStart"/>
      <w:r>
        <w:t>k</w:t>
      </w:r>
      <w:r w:rsidR="004E580F">
        <w:t>erberos</w:t>
      </w:r>
      <w:proofErr w:type="spellEnd"/>
    </w:p>
    <w:p w14:paraId="7320E13F" w14:textId="77777777" w:rsidR="00B86B9F" w:rsidRDefault="00330DAB" w:rsidP="00822CBE">
      <w:r>
        <w:t xml:space="preserve">Network </w:t>
      </w:r>
      <w:proofErr w:type="gramStart"/>
      <w:r w:rsidR="0098131B">
        <w:t>Services</w:t>
      </w:r>
      <w:r w:rsidR="00822CBE">
        <w:tab/>
      </w:r>
      <w:r w:rsidR="00822CBE">
        <w:tab/>
        <w:t>:</w:t>
      </w:r>
      <w:proofErr w:type="gramEnd"/>
      <w:r w:rsidR="00822CBE">
        <w:t xml:space="preserve"> </w:t>
      </w:r>
      <w:r w:rsidR="00822CBE">
        <w:tab/>
      </w:r>
      <w:r w:rsidR="00924E15">
        <w:t xml:space="preserve">ftp, samba, </w:t>
      </w:r>
      <w:proofErr w:type="spellStart"/>
      <w:r w:rsidR="00924E15">
        <w:t>nfs</w:t>
      </w:r>
      <w:proofErr w:type="spellEnd"/>
      <w:r w:rsidR="00924E15">
        <w:t xml:space="preserve">, </w:t>
      </w:r>
      <w:proofErr w:type="spellStart"/>
      <w:r w:rsidR="00924E15">
        <w:t>dns</w:t>
      </w:r>
      <w:proofErr w:type="spellEnd"/>
      <w:r w:rsidR="00924E15">
        <w:t xml:space="preserve">, </w:t>
      </w:r>
      <w:proofErr w:type="spellStart"/>
      <w:r w:rsidR="00924E15">
        <w:t>dhcp</w:t>
      </w:r>
      <w:proofErr w:type="spellEnd"/>
      <w:r w:rsidR="00924E15">
        <w:t xml:space="preserve">, </w:t>
      </w:r>
      <w:proofErr w:type="spellStart"/>
      <w:r w:rsidR="00924E15">
        <w:t>sendmail</w:t>
      </w:r>
      <w:proofErr w:type="spellEnd"/>
      <w:r w:rsidR="00924E15">
        <w:t xml:space="preserve">, postfix, apache, </w:t>
      </w:r>
      <w:proofErr w:type="spellStart"/>
      <w:r w:rsidR="00924E15">
        <w:t>openvpn</w:t>
      </w:r>
      <w:proofErr w:type="spellEnd"/>
      <w:r w:rsidR="00E84E5E">
        <w:t xml:space="preserve">, </w:t>
      </w:r>
    </w:p>
    <w:p w14:paraId="73FEE694" w14:textId="4F6E2326" w:rsidR="00822CBE" w:rsidRDefault="00E84E5E" w:rsidP="00B86B9F">
      <w:pPr>
        <w:ind w:left="2880" w:firstLine="720"/>
      </w:pPr>
      <w:proofErr w:type="gramStart"/>
      <w:r>
        <w:t>squid</w:t>
      </w:r>
      <w:proofErr w:type="gramEnd"/>
      <w:r>
        <w:t>, apache traffic server</w:t>
      </w:r>
    </w:p>
    <w:p w14:paraId="3AA14850" w14:textId="1F090B69" w:rsidR="00315029" w:rsidRDefault="00330DAB" w:rsidP="00315029">
      <w:proofErr w:type="gramStart"/>
      <w:r>
        <w:t>Security</w:t>
      </w:r>
      <w:r>
        <w:tab/>
      </w:r>
      <w:r>
        <w:tab/>
      </w:r>
      <w:r>
        <w:tab/>
        <w:t>:</w:t>
      </w:r>
      <w:proofErr w:type="gramEnd"/>
      <w:r>
        <w:tab/>
      </w:r>
      <w:proofErr w:type="spellStart"/>
      <w:r w:rsidR="00924E15">
        <w:t>iptables</w:t>
      </w:r>
      <w:proofErr w:type="spellEnd"/>
      <w:r w:rsidR="00924E15">
        <w:t xml:space="preserve"> f</w:t>
      </w:r>
      <w:r>
        <w:t xml:space="preserve">irewall, </w:t>
      </w:r>
      <w:proofErr w:type="spellStart"/>
      <w:r w:rsidR="00924E15">
        <w:t>selinux</w:t>
      </w:r>
      <w:proofErr w:type="spellEnd"/>
      <w:r>
        <w:t xml:space="preserve">, </w:t>
      </w:r>
      <w:proofErr w:type="spellStart"/>
      <w:r w:rsidR="002E5AC3">
        <w:t>a</w:t>
      </w:r>
      <w:r>
        <w:t>pparmor</w:t>
      </w:r>
      <w:proofErr w:type="spellEnd"/>
      <w:r>
        <w:t>,</w:t>
      </w:r>
      <w:r w:rsidR="007067BC">
        <w:t xml:space="preserve"> </w:t>
      </w:r>
      <w:proofErr w:type="spellStart"/>
      <w:r>
        <w:t>mod_security</w:t>
      </w:r>
      <w:proofErr w:type="spellEnd"/>
      <w:r w:rsidR="00315029">
        <w:t xml:space="preserve">, Nessus, </w:t>
      </w:r>
      <w:proofErr w:type="spellStart"/>
      <w:r w:rsidR="00315029">
        <w:t>Nmap</w:t>
      </w:r>
      <w:proofErr w:type="spellEnd"/>
      <w:r w:rsidR="00315029">
        <w:t xml:space="preserve">, </w:t>
      </w:r>
    </w:p>
    <w:p w14:paraId="6D461697" w14:textId="027DD7AD" w:rsidR="00330DAB" w:rsidRDefault="00315029" w:rsidP="00315029">
      <w:pPr>
        <w:ind w:left="3600"/>
      </w:pPr>
      <w:proofErr w:type="spellStart"/>
      <w:r>
        <w:t>Ethercap</w:t>
      </w:r>
      <w:proofErr w:type="spellEnd"/>
      <w:r>
        <w:t xml:space="preserve">, </w:t>
      </w:r>
      <w:proofErr w:type="spellStart"/>
      <w:r>
        <w:t>Metasploit</w:t>
      </w:r>
      <w:proofErr w:type="spellEnd"/>
      <w:r>
        <w:t xml:space="preserve">, N-Stealth, </w:t>
      </w:r>
      <w:proofErr w:type="spellStart"/>
      <w:r>
        <w:t>Shorewall</w:t>
      </w:r>
      <w:proofErr w:type="spellEnd"/>
      <w:r>
        <w:t xml:space="preserve">, </w:t>
      </w:r>
      <w:proofErr w:type="spellStart"/>
      <w:r>
        <w:t>WebInspect</w:t>
      </w:r>
      <w:proofErr w:type="spellEnd"/>
      <w:r>
        <w:t xml:space="preserve">, SQLping2, Backtrack OS, </w:t>
      </w:r>
      <w:proofErr w:type="spellStart"/>
      <w:r>
        <w:t>denyhost</w:t>
      </w:r>
      <w:proofErr w:type="spellEnd"/>
      <w:r>
        <w:t>, Snort</w:t>
      </w:r>
    </w:p>
    <w:p w14:paraId="49146F3E" w14:textId="58FD254A" w:rsidR="00330DAB" w:rsidRDefault="00330DAB">
      <w:r>
        <w:t>Mon</w:t>
      </w:r>
      <w:r w:rsidR="00924E15">
        <w:t>i</w:t>
      </w:r>
      <w:r w:rsidR="009C0549">
        <w:t xml:space="preserve">toring </w:t>
      </w:r>
      <w:proofErr w:type="gramStart"/>
      <w:r w:rsidR="009C0549">
        <w:t>Tools</w:t>
      </w:r>
      <w:r w:rsidR="009C0549">
        <w:tab/>
      </w:r>
      <w:r w:rsidR="009C0549">
        <w:tab/>
        <w:t>:</w:t>
      </w:r>
      <w:proofErr w:type="gramEnd"/>
      <w:r w:rsidR="009C0549">
        <w:tab/>
      </w:r>
      <w:proofErr w:type="spellStart"/>
      <w:r w:rsidR="009C0549">
        <w:t>nagios</w:t>
      </w:r>
      <w:proofErr w:type="spellEnd"/>
      <w:r w:rsidR="009C0549">
        <w:t xml:space="preserve">, </w:t>
      </w:r>
      <w:proofErr w:type="spellStart"/>
      <w:r w:rsidR="009C0549">
        <w:t>zenoss</w:t>
      </w:r>
      <w:proofErr w:type="spellEnd"/>
      <w:r w:rsidR="009C0549">
        <w:t xml:space="preserve"> </w:t>
      </w:r>
      <w:proofErr w:type="spellStart"/>
      <w:r w:rsidR="009C0549">
        <w:t>z</w:t>
      </w:r>
      <w:r w:rsidR="00924E15">
        <w:t>abbix</w:t>
      </w:r>
      <w:proofErr w:type="spellEnd"/>
      <w:r w:rsidR="00924E15">
        <w:t xml:space="preserve">, </w:t>
      </w:r>
      <w:proofErr w:type="spellStart"/>
      <w:r w:rsidR="00924E15">
        <w:t>mrtg</w:t>
      </w:r>
      <w:proofErr w:type="spellEnd"/>
      <w:r w:rsidR="00924E15">
        <w:t xml:space="preserve">, </w:t>
      </w:r>
      <w:proofErr w:type="spellStart"/>
      <w:r w:rsidR="00924E15">
        <w:t>snmp</w:t>
      </w:r>
      <w:proofErr w:type="spellEnd"/>
      <w:r w:rsidR="00924E15">
        <w:t>-trap</w:t>
      </w:r>
      <w:r w:rsidR="001066DE">
        <w:t>, carbon, graphite</w:t>
      </w:r>
    </w:p>
    <w:p w14:paraId="2FFC7F3B" w14:textId="00E4C4C3" w:rsidR="00330DAB" w:rsidRDefault="00330DAB">
      <w:r>
        <w:t>Hi</w:t>
      </w:r>
      <w:r w:rsidR="00924E15">
        <w:t xml:space="preserve">gh-Availability </w:t>
      </w:r>
      <w:proofErr w:type="gramStart"/>
      <w:r w:rsidR="00924E15">
        <w:t xml:space="preserve">Cluster </w:t>
      </w:r>
      <w:r w:rsidR="00924E15">
        <w:tab/>
        <w:t>:</w:t>
      </w:r>
      <w:proofErr w:type="gramEnd"/>
      <w:r w:rsidR="00924E15">
        <w:tab/>
      </w:r>
      <w:proofErr w:type="spellStart"/>
      <w:r w:rsidR="00924E15">
        <w:t>drbd</w:t>
      </w:r>
      <w:proofErr w:type="spellEnd"/>
      <w:r w:rsidR="009F555B">
        <w:t>,</w:t>
      </w:r>
      <w:r w:rsidR="00A97354">
        <w:t xml:space="preserve"> heartb</w:t>
      </w:r>
      <w:r>
        <w:t>eat</w:t>
      </w:r>
    </w:p>
    <w:p w14:paraId="2EA665FC" w14:textId="7D1F1560" w:rsidR="00330DAB" w:rsidRDefault="00330DAB">
      <w:r>
        <w:t xml:space="preserve">Storage </w:t>
      </w:r>
      <w:proofErr w:type="gramStart"/>
      <w:r>
        <w:t>Management</w:t>
      </w:r>
      <w:r>
        <w:tab/>
      </w:r>
      <w:r>
        <w:tab/>
        <w:t>:</w:t>
      </w:r>
      <w:proofErr w:type="gramEnd"/>
      <w:r>
        <w:tab/>
        <w:t>Hardware/Software RAID 0,1,5</w:t>
      </w:r>
      <w:r w:rsidR="00551F4E">
        <w:t>,10, LVM , LVM + RAID</w:t>
      </w:r>
      <w:r>
        <w:tab/>
      </w:r>
      <w:r>
        <w:tab/>
      </w:r>
    </w:p>
    <w:p w14:paraId="282A2136" w14:textId="7348DE92" w:rsidR="001066DE" w:rsidRDefault="00330DAB">
      <w:proofErr w:type="gramStart"/>
      <w:r>
        <w:t xml:space="preserve">Provisioning </w:t>
      </w:r>
      <w:r>
        <w:tab/>
      </w:r>
      <w:r>
        <w:tab/>
      </w:r>
      <w:r>
        <w:tab/>
        <w:t>:</w:t>
      </w:r>
      <w:proofErr w:type="gramEnd"/>
      <w:r>
        <w:tab/>
      </w:r>
      <w:proofErr w:type="spellStart"/>
      <w:r>
        <w:t>Kickstart</w:t>
      </w:r>
      <w:proofErr w:type="spellEnd"/>
      <w:r>
        <w:t xml:space="preserve">, </w:t>
      </w:r>
      <w:proofErr w:type="spellStart"/>
      <w:r>
        <w:t>AutoYast</w:t>
      </w:r>
      <w:proofErr w:type="spellEnd"/>
      <w:r>
        <w:t xml:space="preserve">, OS </w:t>
      </w:r>
      <w:proofErr w:type="spellStart"/>
      <w:r>
        <w:t>Remastering</w:t>
      </w:r>
      <w:proofErr w:type="spellEnd"/>
    </w:p>
    <w:p w14:paraId="7AE5F400" w14:textId="77777777" w:rsidR="00717F90" w:rsidRDefault="00717F90"/>
    <w:p w14:paraId="33EA2A97" w14:textId="77777777" w:rsidR="009129A8" w:rsidRDefault="009129A8"/>
    <w:p w14:paraId="03E28099" w14:textId="2E251FB7" w:rsidR="006A42A8" w:rsidRPr="009129A8" w:rsidRDefault="006A42A8" w:rsidP="009129A8">
      <w:pPr>
        <w:spacing w:line="360" w:lineRule="auto"/>
        <w:rPr>
          <w:rFonts w:ascii="Arial" w:hAnsi="Arial"/>
          <w:b/>
          <w:sz w:val="26"/>
          <w:szCs w:val="26"/>
          <w:shd w:val="clear" w:color="auto" w:fill="E6E6E6"/>
        </w:rPr>
      </w:pPr>
      <w:r>
        <w:rPr>
          <w:rFonts w:ascii="Arial" w:hAnsi="Arial"/>
          <w:b/>
          <w:sz w:val="26"/>
          <w:szCs w:val="26"/>
          <w:shd w:val="clear" w:color="auto" w:fill="E6E6E6"/>
        </w:rPr>
        <w:t>Education</w:t>
      </w:r>
    </w:p>
    <w:p w14:paraId="7BD1BEA2" w14:textId="77777777" w:rsidR="00B67C1D" w:rsidRDefault="00B67C1D" w:rsidP="00E420BA"/>
    <w:p w14:paraId="3BFEA2C3" w14:textId="461F23BC" w:rsidR="00E420BA" w:rsidRPr="009370CD" w:rsidRDefault="00E420BA" w:rsidP="00E420BA">
      <w:proofErr w:type="spellStart"/>
      <w:r>
        <w:t>RedHat</w:t>
      </w:r>
      <w:proofErr w:type="spellEnd"/>
      <w:r>
        <w:t xml:space="preserve"> Certified Engineer </w:t>
      </w:r>
      <w:proofErr w:type="gramStart"/>
      <w:r>
        <w:t>( Cert</w:t>
      </w:r>
      <w:proofErr w:type="gramEnd"/>
      <w:r>
        <w:t xml:space="preserve"> No : 803005996514398 )</w:t>
      </w:r>
      <w:r w:rsidR="007A2412">
        <w:tab/>
      </w:r>
      <w:r w:rsidR="007A2412">
        <w:tab/>
      </w:r>
      <w:r w:rsidR="007A2412">
        <w:tab/>
      </w:r>
      <w:r w:rsidR="007A2412">
        <w:tab/>
      </w:r>
      <w:r w:rsidR="007A2412">
        <w:tab/>
        <w:t xml:space="preserve">    March 2005</w:t>
      </w:r>
    </w:p>
    <w:p w14:paraId="4065D564" w14:textId="77777777" w:rsidR="00E420BA" w:rsidRDefault="00E420BA" w:rsidP="006A42A8"/>
    <w:p w14:paraId="7ECDF70A" w14:textId="0ED30AC4" w:rsidR="00E8419A" w:rsidRDefault="00E420BA" w:rsidP="00E8419A">
      <w:r>
        <w:rPr>
          <w:b/>
          <w:bCs/>
        </w:rPr>
        <w:t>Bachelor of Science</w:t>
      </w:r>
      <w:r w:rsidRPr="00E420BA">
        <w:t xml:space="preserve"> in </w:t>
      </w:r>
      <w:r>
        <w:rPr>
          <w:b/>
          <w:bCs/>
        </w:rPr>
        <w:t>Physics</w:t>
      </w:r>
      <w:r w:rsidR="00D3497C">
        <w:rPr>
          <w:b/>
          <w:bCs/>
        </w:rPr>
        <w:t xml:space="preserve"> </w:t>
      </w:r>
      <w:r w:rsidR="00D3497C">
        <w:rPr>
          <w:szCs w:val="20"/>
        </w:rPr>
        <w:t xml:space="preserve">from Madurai </w:t>
      </w:r>
      <w:proofErr w:type="spellStart"/>
      <w:r w:rsidR="00D3497C">
        <w:rPr>
          <w:szCs w:val="20"/>
        </w:rPr>
        <w:t>Kama</w:t>
      </w:r>
      <w:r w:rsidR="00E8419A">
        <w:rPr>
          <w:szCs w:val="20"/>
        </w:rPr>
        <w:t>raj</w:t>
      </w:r>
      <w:proofErr w:type="spellEnd"/>
      <w:r w:rsidR="00E8419A">
        <w:rPr>
          <w:szCs w:val="20"/>
        </w:rPr>
        <w:t xml:space="preserve"> University College         </w:t>
      </w:r>
      <w:r w:rsidR="00B67C1D">
        <w:rPr>
          <w:szCs w:val="20"/>
        </w:rPr>
        <w:t xml:space="preserve"> </w:t>
      </w:r>
      <w:r w:rsidR="00547129">
        <w:rPr>
          <w:bCs/>
        </w:rPr>
        <w:t>July</w:t>
      </w:r>
      <w:r w:rsidR="00D3497C" w:rsidRPr="00D3497C">
        <w:rPr>
          <w:bCs/>
        </w:rPr>
        <w:t xml:space="preserve"> </w:t>
      </w:r>
      <w:r w:rsidR="00D3497C">
        <w:t xml:space="preserve">2002 – April </w:t>
      </w:r>
      <w:r w:rsidR="000F6BA5">
        <w:t>2005</w:t>
      </w:r>
    </w:p>
    <w:p w14:paraId="76A69CD6" w14:textId="70DBC057" w:rsidR="00E8419A" w:rsidRDefault="00E8419A" w:rsidP="00B67C1D">
      <w:pPr>
        <w:jc w:val="right"/>
      </w:pPr>
      <w:r>
        <w:t>Madurai, India</w:t>
      </w:r>
    </w:p>
    <w:p w14:paraId="2C83F3F8" w14:textId="77777777" w:rsidR="00551F4E" w:rsidRPr="00E8419A" w:rsidRDefault="00551F4E" w:rsidP="00E8419A">
      <w:pPr>
        <w:jc w:val="right"/>
        <w:rPr>
          <w:szCs w:val="20"/>
        </w:rPr>
      </w:pPr>
    </w:p>
    <w:p w14:paraId="0E0D7CF9" w14:textId="17E61A62" w:rsidR="00E8419A" w:rsidRDefault="000F6BA5" w:rsidP="000F6BA5">
      <w:r>
        <w:rPr>
          <w:b/>
          <w:bCs/>
        </w:rPr>
        <w:t xml:space="preserve">Higher Secondary </w:t>
      </w:r>
      <w:r w:rsidR="00DA45D1">
        <w:rPr>
          <w:bCs/>
        </w:rPr>
        <w:t xml:space="preserve">from </w:t>
      </w:r>
      <w:r w:rsidR="006A42A8">
        <w:rPr>
          <w:bCs/>
        </w:rPr>
        <w:t xml:space="preserve">Tagore </w:t>
      </w:r>
      <w:proofErr w:type="spellStart"/>
      <w:r w:rsidR="006A42A8">
        <w:rPr>
          <w:bCs/>
        </w:rPr>
        <w:t>Vid</w:t>
      </w:r>
      <w:r w:rsidR="00E8419A">
        <w:rPr>
          <w:bCs/>
        </w:rPr>
        <w:t>yalayam</w:t>
      </w:r>
      <w:proofErr w:type="spellEnd"/>
      <w:r w:rsidR="00E8419A">
        <w:rPr>
          <w:bCs/>
        </w:rPr>
        <w:t xml:space="preserve"> Mat HSS School</w:t>
      </w:r>
      <w:r w:rsidR="00E8419A">
        <w:rPr>
          <w:bCs/>
        </w:rPr>
        <w:tab/>
        <w:t xml:space="preserve">                      June </w:t>
      </w:r>
      <w:r w:rsidR="00E8419A">
        <w:t>2000 – April 2002</w:t>
      </w:r>
    </w:p>
    <w:p w14:paraId="4CAD4326" w14:textId="7F3C5D8B" w:rsidR="006A41EC" w:rsidRPr="0042105F" w:rsidRDefault="00E8419A" w:rsidP="0042105F">
      <w:pPr>
        <w:jc w:val="right"/>
        <w:rPr>
          <w:bCs/>
        </w:rPr>
      </w:pPr>
      <w:r>
        <w:rPr>
          <w:bCs/>
        </w:rPr>
        <w:t>Madurai, India</w:t>
      </w:r>
    </w:p>
    <w:p w14:paraId="7B106F86" w14:textId="1EB3C204" w:rsidR="005469BA" w:rsidRDefault="00C82107">
      <w:pPr>
        <w:rPr>
          <w:rFonts w:ascii="Arial" w:hAnsi="Arial"/>
          <w:b/>
          <w:sz w:val="26"/>
          <w:szCs w:val="26"/>
          <w:shd w:val="clear" w:color="auto" w:fill="E6E6E6"/>
        </w:rPr>
      </w:pPr>
      <w:r>
        <w:rPr>
          <w:rFonts w:ascii="Arial" w:hAnsi="Arial"/>
          <w:b/>
          <w:sz w:val="26"/>
          <w:szCs w:val="26"/>
          <w:shd w:val="clear" w:color="auto" w:fill="E6E6E6"/>
        </w:rPr>
        <w:lastRenderedPageBreak/>
        <w:t>Work</w:t>
      </w:r>
      <w:r w:rsidR="00330DAB">
        <w:rPr>
          <w:rFonts w:ascii="Arial" w:hAnsi="Arial"/>
          <w:b/>
          <w:sz w:val="26"/>
          <w:szCs w:val="26"/>
          <w:shd w:val="clear" w:color="auto" w:fill="E6E6E6"/>
        </w:rPr>
        <w:t xml:space="preserve"> Experience</w:t>
      </w:r>
    </w:p>
    <w:p w14:paraId="7E579310" w14:textId="77777777" w:rsidR="00AE6629" w:rsidRDefault="00AE6629">
      <w:pPr>
        <w:rPr>
          <w:rFonts w:ascii="Arial" w:hAnsi="Arial"/>
          <w:b/>
          <w:sz w:val="26"/>
          <w:szCs w:val="26"/>
          <w:shd w:val="clear" w:color="auto" w:fill="E6E6E6"/>
        </w:rPr>
      </w:pPr>
    </w:p>
    <w:p w14:paraId="40935F44" w14:textId="7DFFAFA8" w:rsidR="0006669D" w:rsidRDefault="00C1015A" w:rsidP="0006669D">
      <w:pPr>
        <w:rPr>
          <w:rFonts w:ascii="Verdana" w:hAnsi="Verdana"/>
          <w:sz w:val="20"/>
          <w:szCs w:val="20"/>
        </w:rPr>
      </w:pPr>
      <w:r>
        <w:rPr>
          <w:b/>
          <w:bCs/>
        </w:rPr>
        <w:t xml:space="preserve">Tech Lead - </w:t>
      </w:r>
      <w:r w:rsidR="0006669D">
        <w:rPr>
          <w:b/>
          <w:bCs/>
        </w:rPr>
        <w:t>Service Engineering</w:t>
      </w:r>
      <w:r w:rsidR="0006669D">
        <w:rPr>
          <w:b/>
          <w:bCs/>
        </w:rPr>
        <w:tab/>
      </w:r>
      <w:r w:rsidR="0006669D">
        <w:rPr>
          <w:b/>
          <w:bCs/>
        </w:rPr>
        <w:tab/>
      </w:r>
      <w:r w:rsidR="0006669D">
        <w:rPr>
          <w:b/>
          <w:bCs/>
        </w:rPr>
        <w:tab/>
      </w:r>
      <w:r w:rsidR="0006669D">
        <w:rPr>
          <w:rFonts w:ascii="Verdana" w:hAnsi="Verdana"/>
          <w:sz w:val="20"/>
          <w:szCs w:val="20"/>
        </w:rPr>
        <w:t xml:space="preserve">Yahoo Software Development </w:t>
      </w:r>
      <w:proofErr w:type="spellStart"/>
      <w:r w:rsidR="0006669D">
        <w:rPr>
          <w:rFonts w:ascii="Verdana" w:hAnsi="Verdana"/>
          <w:sz w:val="20"/>
          <w:szCs w:val="20"/>
        </w:rPr>
        <w:t>Pvt</w:t>
      </w:r>
      <w:proofErr w:type="spellEnd"/>
      <w:r w:rsidR="0006669D">
        <w:rPr>
          <w:rFonts w:ascii="Verdana" w:hAnsi="Verdana"/>
          <w:sz w:val="20"/>
          <w:szCs w:val="20"/>
        </w:rPr>
        <w:t xml:space="preserve"> Ltd., Bangalore</w:t>
      </w:r>
    </w:p>
    <w:p w14:paraId="70BA89A5" w14:textId="77777777" w:rsidR="0006669D" w:rsidRDefault="0006669D" w:rsidP="001579ED">
      <w:pPr>
        <w:jc w:val="right"/>
      </w:pPr>
      <w:r>
        <w:rPr>
          <w:b/>
          <w:sz w:val="26"/>
          <w:szCs w:val="26"/>
        </w:rPr>
        <w:t xml:space="preserve">     </w:t>
      </w:r>
      <w:r w:rsidRPr="001579ED">
        <w:t>[Mar 2011 – Till Date]</w:t>
      </w:r>
    </w:p>
    <w:p w14:paraId="00EAED44" w14:textId="77777777" w:rsidR="007B4753" w:rsidRDefault="007B4753" w:rsidP="001579ED">
      <w:pPr>
        <w:jc w:val="right"/>
      </w:pPr>
    </w:p>
    <w:p w14:paraId="4F9CFB01" w14:textId="63EA7B54" w:rsidR="007B4753" w:rsidRDefault="007B4753" w:rsidP="007B4753">
      <w:proofErr w:type="gramStart"/>
      <w:r>
        <w:t>As the technology lead for service engineering responsible for choosing the right platform for the project and implementing it in the right way.</w:t>
      </w:r>
      <w:proofErr w:type="gramEnd"/>
      <w:r w:rsidR="005A0106">
        <w:t xml:space="preserve"> Also responsible for capacity planning &amp; performance engineer for high performance sites like Yahoo vertical search platform.</w:t>
      </w:r>
    </w:p>
    <w:p w14:paraId="0AD6F189" w14:textId="77777777" w:rsidR="00287FDB" w:rsidRDefault="00287FDB" w:rsidP="007B4753"/>
    <w:p w14:paraId="72FCC745" w14:textId="669E2A10" w:rsidR="00287FDB" w:rsidRPr="001579ED" w:rsidRDefault="00287FDB" w:rsidP="007B4753">
      <w:proofErr w:type="gramStart"/>
      <w:r>
        <w:t>Active participant of yahoo internal Hack Day events.</w:t>
      </w:r>
      <w:proofErr w:type="gramEnd"/>
    </w:p>
    <w:p w14:paraId="3F3F65E5" w14:textId="77777777" w:rsidR="0006669D" w:rsidRDefault="0006669D" w:rsidP="0006669D">
      <w:pPr>
        <w:rPr>
          <w:b/>
          <w:sz w:val="26"/>
          <w:szCs w:val="26"/>
        </w:rPr>
      </w:pPr>
    </w:p>
    <w:p w14:paraId="0636BD93" w14:textId="77777777" w:rsidR="009A2696" w:rsidRPr="008C40D0" w:rsidRDefault="009A2696" w:rsidP="009A2696">
      <w:pPr>
        <w:ind w:firstLine="360"/>
      </w:pPr>
      <w:r w:rsidRPr="00C54AEA">
        <w:rPr>
          <w:bCs/>
          <w:u w:val="single"/>
        </w:rPr>
        <w:t>Major Accomplishment</w:t>
      </w:r>
    </w:p>
    <w:p w14:paraId="1CF88C9A" w14:textId="724665F2" w:rsidR="009A2696" w:rsidRDefault="009A2696" w:rsidP="0006669D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14:paraId="63ACF574" w14:textId="53AE8CB9" w:rsidR="00AE6629" w:rsidRDefault="00655E4C" w:rsidP="005A0106">
      <w:pPr>
        <w:numPr>
          <w:ilvl w:val="0"/>
          <w:numId w:val="26"/>
        </w:numPr>
      </w:pPr>
      <w:r w:rsidRPr="003D06C2">
        <w:rPr>
          <w:b/>
        </w:rPr>
        <w:t>Capacity planning</w:t>
      </w:r>
      <w:r>
        <w:t xml:space="preserve"> for shopping.yahoo.com to serve </w:t>
      </w:r>
      <w:r w:rsidRPr="003D06C2">
        <w:rPr>
          <w:b/>
        </w:rPr>
        <w:t>1000+ RPS</w:t>
      </w:r>
      <w:r>
        <w:t xml:space="preserve"> </w:t>
      </w:r>
      <w:r w:rsidRPr="009807B3">
        <w:rPr>
          <w:b/>
        </w:rPr>
        <w:t xml:space="preserve">&lt;1sec query response </w:t>
      </w:r>
      <w:r>
        <w:t xml:space="preserve">on peak shopping season and for Yahoo vertical search platform to serve </w:t>
      </w:r>
      <w:r w:rsidRPr="003D06C2">
        <w:rPr>
          <w:b/>
        </w:rPr>
        <w:t>4000+RPS</w:t>
      </w:r>
      <w:r>
        <w:t xml:space="preserve">  </w:t>
      </w:r>
      <w:r w:rsidRPr="009807B3">
        <w:rPr>
          <w:b/>
        </w:rPr>
        <w:t>&lt;100ms query response</w:t>
      </w:r>
      <w:r>
        <w:t xml:space="preserve"> with reduced hardware resources. Identifying the application/hardware </w:t>
      </w:r>
      <w:proofErr w:type="gramStart"/>
      <w:r>
        <w:t>bottle neck</w:t>
      </w:r>
      <w:proofErr w:type="gramEnd"/>
      <w:r>
        <w:t>. Optimized tuning of application, OS  &amp; Hardware.</w:t>
      </w:r>
    </w:p>
    <w:p w14:paraId="3F6F0C8E" w14:textId="4C8780EA" w:rsidR="000203D9" w:rsidRDefault="006D6E8C" w:rsidP="005A0106">
      <w:pPr>
        <w:numPr>
          <w:ilvl w:val="0"/>
          <w:numId w:val="26"/>
        </w:numPr>
      </w:pPr>
      <w:r>
        <w:t xml:space="preserve">Design/Write/perform </w:t>
      </w:r>
      <w:proofErr w:type="spellStart"/>
      <w:r>
        <w:t>Load&amp;Performance</w:t>
      </w:r>
      <w:proofErr w:type="spellEnd"/>
      <w:r>
        <w:t xml:space="preserve"> testing which breaks the system to identify the bottle necks in the application and tune it to provide a high performance, high available service to the users</w:t>
      </w:r>
    </w:p>
    <w:p w14:paraId="7E8AE5C0" w14:textId="14809169" w:rsidR="003C3F95" w:rsidRPr="00D03207" w:rsidRDefault="003C3F95" w:rsidP="003C3F95">
      <w:pPr>
        <w:numPr>
          <w:ilvl w:val="0"/>
          <w:numId w:val="26"/>
        </w:numPr>
        <w:rPr>
          <w:rFonts w:ascii="Arial" w:hAnsi="Arial"/>
          <w:b/>
          <w:sz w:val="26"/>
          <w:szCs w:val="26"/>
          <w:shd w:val="clear" w:color="auto" w:fill="E6E6E6"/>
        </w:rPr>
      </w:pPr>
      <w:r>
        <w:t>Prototyped and implemented a zero downtime deployment architecture for a huge 1000 node document index cluster across 4 data centers.</w:t>
      </w:r>
    </w:p>
    <w:p w14:paraId="787C7921" w14:textId="66B4AC5F" w:rsidR="00D03207" w:rsidRPr="00287FDB" w:rsidRDefault="008230A5" w:rsidP="003C3F95">
      <w:pPr>
        <w:numPr>
          <w:ilvl w:val="0"/>
          <w:numId w:val="26"/>
        </w:numPr>
        <w:rPr>
          <w:rFonts w:ascii="Arial" w:hAnsi="Arial"/>
          <w:b/>
          <w:sz w:val="26"/>
          <w:szCs w:val="26"/>
          <w:shd w:val="clear" w:color="auto" w:fill="E6E6E6"/>
        </w:rPr>
      </w:pPr>
      <w:r w:rsidRPr="008230A5">
        <w:rPr>
          <w:b/>
        </w:rPr>
        <w:t>Developed a bot</w:t>
      </w:r>
      <w:r w:rsidR="00D03207">
        <w:t xml:space="preserve"> for clearing the stale documents stored on the index clusters</w:t>
      </w:r>
    </w:p>
    <w:p w14:paraId="52172113" w14:textId="4C83DBC2" w:rsidR="00287FDB" w:rsidRPr="00287FDB" w:rsidRDefault="00287FDB" w:rsidP="003C3F95">
      <w:pPr>
        <w:numPr>
          <w:ilvl w:val="0"/>
          <w:numId w:val="26"/>
        </w:numPr>
        <w:rPr>
          <w:rFonts w:ascii="Arial" w:hAnsi="Arial"/>
          <w:b/>
          <w:sz w:val="26"/>
          <w:szCs w:val="26"/>
          <w:shd w:val="clear" w:color="auto" w:fill="E6E6E6"/>
        </w:rPr>
      </w:pPr>
      <w:r>
        <w:rPr>
          <w:b/>
        </w:rPr>
        <w:t xml:space="preserve">Developed a Index Node Recovery tool </w:t>
      </w:r>
      <w:r w:rsidRPr="00287FDB">
        <w:t xml:space="preserve">for the </w:t>
      </w:r>
      <w:r>
        <w:t xml:space="preserve">Yahoo </w:t>
      </w:r>
      <w:r w:rsidRPr="00287FDB">
        <w:t>Indexing Platform</w:t>
      </w:r>
      <w:r>
        <w:t xml:space="preserve"> as a one day Hack</w:t>
      </w:r>
    </w:p>
    <w:p w14:paraId="645C85BF" w14:textId="4359F67E" w:rsidR="00287FDB" w:rsidRPr="008119FF" w:rsidRDefault="00287FDB" w:rsidP="003C3F95">
      <w:pPr>
        <w:numPr>
          <w:ilvl w:val="0"/>
          <w:numId w:val="26"/>
        </w:numPr>
        <w:rPr>
          <w:rFonts w:ascii="Arial" w:hAnsi="Arial"/>
          <w:b/>
          <w:sz w:val="26"/>
          <w:szCs w:val="26"/>
          <w:shd w:val="clear" w:color="auto" w:fill="E6E6E6"/>
        </w:rPr>
      </w:pPr>
      <w:r>
        <w:rPr>
          <w:b/>
        </w:rPr>
        <w:t>Pursuing on a development of collaborated performance testing and recommendation tools</w:t>
      </w:r>
    </w:p>
    <w:p w14:paraId="646EB986" w14:textId="085606E6" w:rsidR="00286542" w:rsidRPr="00286542" w:rsidRDefault="008119FF" w:rsidP="00286542">
      <w:pPr>
        <w:numPr>
          <w:ilvl w:val="0"/>
          <w:numId w:val="26"/>
        </w:numPr>
        <w:rPr>
          <w:rFonts w:ascii="Arial" w:hAnsi="Arial"/>
          <w:sz w:val="26"/>
          <w:szCs w:val="26"/>
          <w:shd w:val="clear" w:color="auto" w:fill="E6E6E6"/>
        </w:rPr>
      </w:pPr>
      <w:r w:rsidRPr="008119FF">
        <w:t>Deploying/Monitorin</w:t>
      </w:r>
      <w:r>
        <w:t xml:space="preserve">g/Troubleshooting </w:t>
      </w:r>
      <w:proofErr w:type="spellStart"/>
      <w:r>
        <w:t>hadoop</w:t>
      </w:r>
      <w:proofErr w:type="spellEnd"/>
      <w:r w:rsidRPr="008119FF">
        <w:t xml:space="preserve"> jobs</w:t>
      </w:r>
      <w:r>
        <w:t xml:space="preserve"> on the grid for our feed processing system.</w:t>
      </w:r>
    </w:p>
    <w:p w14:paraId="7C898C1F" w14:textId="319CE9D7" w:rsidR="006E57B0" w:rsidRPr="003C3F95" w:rsidRDefault="003C3F95" w:rsidP="003C3F95">
      <w:pPr>
        <w:ind w:left="720"/>
        <w:rPr>
          <w:rFonts w:ascii="Arial" w:hAnsi="Arial"/>
          <w:b/>
          <w:sz w:val="26"/>
          <w:szCs w:val="26"/>
          <w:shd w:val="clear" w:color="auto" w:fill="E6E6E6"/>
        </w:rPr>
      </w:pPr>
      <w:r>
        <w:t xml:space="preserve"> </w:t>
      </w:r>
    </w:p>
    <w:p w14:paraId="457F816F" w14:textId="27866142" w:rsidR="00C15366" w:rsidRDefault="0006669D" w:rsidP="00C15366">
      <w:pPr>
        <w:rPr>
          <w:rFonts w:ascii="Verdana" w:hAnsi="Verdana"/>
          <w:sz w:val="20"/>
          <w:szCs w:val="20"/>
        </w:rPr>
      </w:pPr>
      <w:r>
        <w:rPr>
          <w:b/>
          <w:bCs/>
        </w:rPr>
        <w:t>Senio</w:t>
      </w:r>
      <w:r w:rsidR="006D568A">
        <w:rPr>
          <w:b/>
          <w:bCs/>
        </w:rPr>
        <w:t>r System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Engineer</w:t>
      </w:r>
      <w:r w:rsidR="0001523B">
        <w:rPr>
          <w:b/>
          <w:bCs/>
        </w:rPr>
        <w:t>(</w:t>
      </w:r>
      <w:proofErr w:type="spellStart"/>
      <w:proofErr w:type="gramEnd"/>
      <w:r w:rsidR="0001523B">
        <w:rPr>
          <w:b/>
          <w:bCs/>
        </w:rPr>
        <w:t>DevOps</w:t>
      </w:r>
      <w:proofErr w:type="spellEnd"/>
      <w:r w:rsidR="0001523B">
        <w:rPr>
          <w:b/>
          <w:bCs/>
        </w:rPr>
        <w:t>)</w:t>
      </w:r>
      <w:r w:rsidR="0001523B">
        <w:rPr>
          <w:b/>
          <w:bCs/>
        </w:rPr>
        <w:tab/>
      </w:r>
      <w:r w:rsidR="0001523B">
        <w:rPr>
          <w:b/>
          <w:bCs/>
        </w:rPr>
        <w:tab/>
      </w:r>
      <w:r w:rsidR="00C15366">
        <w:rPr>
          <w:b/>
          <w:bCs/>
        </w:rPr>
        <w:tab/>
      </w:r>
      <w:r>
        <w:rPr>
          <w:rFonts w:ascii="Verdana" w:hAnsi="Verdana"/>
          <w:sz w:val="20"/>
          <w:szCs w:val="20"/>
        </w:rPr>
        <w:t xml:space="preserve">Yahoo Software Development </w:t>
      </w:r>
      <w:proofErr w:type="spellStart"/>
      <w:r>
        <w:rPr>
          <w:rFonts w:ascii="Verdana" w:hAnsi="Verdana"/>
          <w:sz w:val="20"/>
          <w:szCs w:val="20"/>
        </w:rPr>
        <w:t>Pvt</w:t>
      </w:r>
      <w:proofErr w:type="spellEnd"/>
      <w:r>
        <w:rPr>
          <w:rFonts w:ascii="Verdana" w:hAnsi="Verdana"/>
          <w:sz w:val="20"/>
          <w:szCs w:val="20"/>
        </w:rPr>
        <w:t xml:space="preserve"> Ltd.</w:t>
      </w:r>
      <w:r w:rsidR="00C15366">
        <w:rPr>
          <w:rFonts w:ascii="Verdana" w:hAnsi="Verdana"/>
          <w:sz w:val="20"/>
          <w:szCs w:val="20"/>
        </w:rPr>
        <w:t>, Bangalore</w:t>
      </w:r>
    </w:p>
    <w:p w14:paraId="16A74B23" w14:textId="362EAA32" w:rsidR="000650B5" w:rsidRPr="006D568A" w:rsidRDefault="00C15366" w:rsidP="006D568A">
      <w:pPr>
        <w:jc w:val="right"/>
      </w:pPr>
      <w:r>
        <w:rPr>
          <w:b/>
          <w:sz w:val="26"/>
          <w:szCs w:val="26"/>
        </w:rPr>
        <w:t xml:space="preserve">     </w:t>
      </w:r>
      <w:r w:rsidR="0006669D">
        <w:t>[Jan 2010 – Mar 2012</w:t>
      </w:r>
      <w:r>
        <w:t>]</w:t>
      </w:r>
    </w:p>
    <w:p w14:paraId="0D4384A4" w14:textId="77777777" w:rsidR="006E57B0" w:rsidRDefault="006E57B0" w:rsidP="000650B5"/>
    <w:p w14:paraId="5133BD35" w14:textId="3CE0AB90" w:rsidR="004C7DD5" w:rsidRDefault="00ED0113" w:rsidP="000650B5">
      <w:r>
        <w:t>As the system engineer handled development, operations, and system administrative duties to allow continuous high performance web site like shoppi</w:t>
      </w:r>
      <w:r w:rsidR="001029A5">
        <w:t>ng.yahoo.com, travel.yahoo.com &amp; Yahoo vertical search platform.</w:t>
      </w:r>
      <w:r w:rsidR="00B461F0">
        <w:t xml:space="preserve"> </w:t>
      </w:r>
      <w:proofErr w:type="gramStart"/>
      <w:r w:rsidR="008E7CF1">
        <w:t>Automated deployments of application and troublesho</w:t>
      </w:r>
      <w:bookmarkStart w:id="0" w:name="_GoBack"/>
      <w:bookmarkEnd w:id="0"/>
      <w:r w:rsidR="008E7CF1">
        <w:t>oting on the event of issues.</w:t>
      </w:r>
      <w:proofErr w:type="gramEnd"/>
    </w:p>
    <w:p w14:paraId="3097F8E2" w14:textId="77777777" w:rsidR="004C7DD5" w:rsidRDefault="004C7DD5" w:rsidP="000650B5"/>
    <w:p w14:paraId="2AFA3636" w14:textId="77777777" w:rsidR="000650B5" w:rsidRPr="008C40D0" w:rsidRDefault="000650B5" w:rsidP="000650B5">
      <w:r>
        <w:tab/>
      </w:r>
      <w:r w:rsidRPr="00C54AEA">
        <w:rPr>
          <w:bCs/>
          <w:u w:val="single"/>
        </w:rPr>
        <w:t>Major Accomplishment</w:t>
      </w:r>
    </w:p>
    <w:p w14:paraId="31420CB8" w14:textId="4EFAF3D0" w:rsidR="00410A55" w:rsidRDefault="001029A5" w:rsidP="001029A5">
      <w:pPr>
        <w:numPr>
          <w:ilvl w:val="0"/>
          <w:numId w:val="13"/>
        </w:numPr>
        <w:rPr>
          <w:bCs/>
        </w:rPr>
      </w:pPr>
      <w:r>
        <w:rPr>
          <w:bCs/>
        </w:rPr>
        <w:t>Design and develop Load &amp; Performance test cases</w:t>
      </w:r>
      <w:r w:rsidR="00410A55" w:rsidRPr="001029A5">
        <w:rPr>
          <w:bCs/>
        </w:rPr>
        <w:t xml:space="preserve"> for commerce properties like </w:t>
      </w:r>
      <w:proofErr w:type="spellStart"/>
      <w:r w:rsidR="00410A55" w:rsidRPr="001029A5">
        <w:rPr>
          <w:bCs/>
        </w:rPr>
        <w:t>shopping.y.c</w:t>
      </w:r>
      <w:proofErr w:type="spellEnd"/>
      <w:r w:rsidR="00410A55" w:rsidRPr="001029A5">
        <w:rPr>
          <w:bCs/>
        </w:rPr>
        <w:t xml:space="preserve">, </w:t>
      </w:r>
      <w:proofErr w:type="spellStart"/>
      <w:r w:rsidR="00410A55" w:rsidRPr="001029A5">
        <w:rPr>
          <w:bCs/>
        </w:rPr>
        <w:t>travel.y.c</w:t>
      </w:r>
      <w:proofErr w:type="spellEnd"/>
      <w:r>
        <w:rPr>
          <w:bCs/>
        </w:rPr>
        <w:t xml:space="preserve"> and yahoo vertical search platform</w:t>
      </w:r>
    </w:p>
    <w:p w14:paraId="600807DB" w14:textId="73DBC8D9" w:rsidR="001029A5" w:rsidRDefault="001029A5" w:rsidP="001029A5">
      <w:pPr>
        <w:numPr>
          <w:ilvl w:val="0"/>
          <w:numId w:val="13"/>
        </w:numPr>
        <w:rPr>
          <w:bCs/>
        </w:rPr>
      </w:pPr>
      <w:r>
        <w:rPr>
          <w:bCs/>
        </w:rPr>
        <w:t>Maintaining uptime of few hundred servers with exceptional monitoring and maintenance activity</w:t>
      </w:r>
    </w:p>
    <w:p w14:paraId="51B526E4" w14:textId="05CF47BC" w:rsidR="001029A5" w:rsidRDefault="001029A5" w:rsidP="001029A5">
      <w:pPr>
        <w:numPr>
          <w:ilvl w:val="0"/>
          <w:numId w:val="13"/>
        </w:numPr>
        <w:rPr>
          <w:bCs/>
        </w:rPr>
      </w:pPr>
      <w:r>
        <w:rPr>
          <w:bCs/>
        </w:rPr>
        <w:t xml:space="preserve">Alpha/Beta tester for a new cloud based </w:t>
      </w:r>
      <w:proofErr w:type="gramStart"/>
      <w:r>
        <w:rPr>
          <w:bCs/>
        </w:rPr>
        <w:t>home grown</w:t>
      </w:r>
      <w:proofErr w:type="gramEnd"/>
      <w:r>
        <w:rPr>
          <w:bCs/>
        </w:rPr>
        <w:t xml:space="preserve"> EC2 service. Was part of the architecture</w:t>
      </w:r>
      <w:r w:rsidRPr="001029A5">
        <w:rPr>
          <w:bCs/>
        </w:rPr>
        <w:t xml:space="preserve"> design planning</w:t>
      </w:r>
      <w:r>
        <w:rPr>
          <w:bCs/>
        </w:rPr>
        <w:t xml:space="preserve"> team and have done significant contribution to the product.</w:t>
      </w:r>
    </w:p>
    <w:p w14:paraId="7BFF9CFC" w14:textId="694D2F89" w:rsidR="001029A5" w:rsidRDefault="00C229F4" w:rsidP="001029A5">
      <w:pPr>
        <w:numPr>
          <w:ilvl w:val="0"/>
          <w:numId w:val="13"/>
        </w:numPr>
        <w:rPr>
          <w:bCs/>
        </w:rPr>
      </w:pPr>
      <w:r>
        <w:rPr>
          <w:bCs/>
        </w:rPr>
        <w:t>Deploying and migrating hundreds of systems to new application stack with zero downtime</w:t>
      </w:r>
    </w:p>
    <w:p w14:paraId="350202FC" w14:textId="70DFD680" w:rsidR="008B3436" w:rsidRDefault="008B3436" w:rsidP="001029A5">
      <w:pPr>
        <w:numPr>
          <w:ilvl w:val="0"/>
          <w:numId w:val="13"/>
        </w:numPr>
        <w:rPr>
          <w:bCs/>
        </w:rPr>
      </w:pPr>
      <w:r>
        <w:rPr>
          <w:bCs/>
        </w:rPr>
        <w:t>Reduced the internal application timeout from 15% down to less than 0.1% by identifying some configuration discrepancy on the proxy servers.</w:t>
      </w:r>
    </w:p>
    <w:p w14:paraId="161E13E3" w14:textId="1A6BA753" w:rsidR="00B461F0" w:rsidRPr="001029A5" w:rsidRDefault="00B461F0" w:rsidP="001029A5">
      <w:pPr>
        <w:numPr>
          <w:ilvl w:val="0"/>
          <w:numId w:val="13"/>
        </w:numPr>
        <w:rPr>
          <w:bCs/>
        </w:rPr>
      </w:pPr>
      <w:r>
        <w:rPr>
          <w:bCs/>
        </w:rPr>
        <w:t>Handling production outages and identifying the root cause by excellent troubleshooting skills.</w:t>
      </w:r>
    </w:p>
    <w:p w14:paraId="7C5FE40E" w14:textId="4F46AFF5" w:rsidR="00330DAB" w:rsidRDefault="00330DAB">
      <w:pPr>
        <w:rPr>
          <w:rFonts w:ascii="Verdana" w:hAnsi="Verdana"/>
          <w:sz w:val="20"/>
          <w:szCs w:val="20"/>
        </w:rPr>
      </w:pPr>
      <w:r>
        <w:rPr>
          <w:b/>
          <w:bCs/>
        </w:rPr>
        <w:lastRenderedPageBreak/>
        <w:t>System Administrator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74661F">
        <w:rPr>
          <w:b/>
          <w:bCs/>
        </w:rPr>
        <w:t xml:space="preserve">                          </w:t>
      </w:r>
      <w:r w:rsidR="004E69CB">
        <w:rPr>
          <w:b/>
          <w:bCs/>
        </w:rPr>
        <w:t xml:space="preserve">     </w:t>
      </w:r>
      <w:proofErr w:type="spellStart"/>
      <w:r w:rsidR="0074661F">
        <w:rPr>
          <w:rFonts w:ascii="Verdana" w:hAnsi="Verdana"/>
          <w:sz w:val="20"/>
          <w:szCs w:val="20"/>
        </w:rPr>
        <w:t>Verismo</w:t>
      </w:r>
      <w:proofErr w:type="spellEnd"/>
      <w:r w:rsidR="0074661F">
        <w:rPr>
          <w:rFonts w:ascii="Verdana" w:hAnsi="Verdana"/>
          <w:sz w:val="20"/>
          <w:szCs w:val="20"/>
        </w:rPr>
        <w:t xml:space="preserve"> Networks Pvt. Ltd., </w:t>
      </w:r>
      <w:r>
        <w:rPr>
          <w:rFonts w:ascii="Verdana" w:hAnsi="Verdana"/>
          <w:sz w:val="20"/>
          <w:szCs w:val="20"/>
        </w:rPr>
        <w:t>Bangalore</w:t>
      </w:r>
    </w:p>
    <w:p w14:paraId="78BEE208" w14:textId="3C052F3E" w:rsidR="008847AE" w:rsidRDefault="00C817AB" w:rsidP="001679B9">
      <w:pPr>
        <w:jc w:val="right"/>
      </w:pPr>
      <w:r>
        <w:rPr>
          <w:b/>
          <w:sz w:val="26"/>
          <w:szCs w:val="26"/>
        </w:rPr>
        <w:t xml:space="preserve"> </w:t>
      </w:r>
      <w:r w:rsidR="00330DAB">
        <w:t xml:space="preserve">[Jan 2008 – </w:t>
      </w:r>
      <w:r w:rsidR="009A2631">
        <w:t>Jan 2010</w:t>
      </w:r>
      <w:r w:rsidR="00330DAB">
        <w:t>]</w:t>
      </w:r>
    </w:p>
    <w:p w14:paraId="4DF23F9F" w14:textId="69F927F8" w:rsidR="008847AE" w:rsidRDefault="00ED0113" w:rsidP="008C40D0">
      <w:r>
        <w:t>As the</w:t>
      </w:r>
      <w:r w:rsidR="00E86090">
        <w:t xml:space="preserve"> system administrator at </w:t>
      </w:r>
      <w:proofErr w:type="spellStart"/>
      <w:r w:rsidR="00E86090">
        <w:t>verismo</w:t>
      </w:r>
      <w:proofErr w:type="spellEnd"/>
      <w:r w:rsidR="00E86090">
        <w:t xml:space="preserve"> networks was responsible for the entire IT infrastructure maintaining the up time of services like apache/</w:t>
      </w:r>
      <w:proofErr w:type="spellStart"/>
      <w:r w:rsidR="00E86090">
        <w:t>nis</w:t>
      </w:r>
      <w:proofErr w:type="spellEnd"/>
      <w:r w:rsidR="00E86090">
        <w:t xml:space="preserve">/samba/routers/switches. </w:t>
      </w:r>
      <w:r w:rsidR="004C7DD5">
        <w:t>Given the opportunity w</w:t>
      </w:r>
      <w:r w:rsidR="008847AE">
        <w:t>as part of the Organizations Technical R&amp;D in application hardening and Virtualization Technologies.</w:t>
      </w:r>
    </w:p>
    <w:p w14:paraId="1DF57ED1" w14:textId="77777777" w:rsidR="008C40D0" w:rsidRDefault="008C40D0" w:rsidP="008C40D0"/>
    <w:p w14:paraId="393348B8" w14:textId="000D6C04" w:rsidR="00C54AEA" w:rsidRPr="008C40D0" w:rsidRDefault="008C40D0" w:rsidP="008C40D0">
      <w:r>
        <w:tab/>
      </w:r>
      <w:r w:rsidR="00C54AEA" w:rsidRPr="00C54AEA">
        <w:rPr>
          <w:bCs/>
          <w:u w:val="single"/>
        </w:rPr>
        <w:t>Major Accomplishment</w:t>
      </w:r>
    </w:p>
    <w:p w14:paraId="1FAC6E2D" w14:textId="76B3CEFC" w:rsidR="0064601B" w:rsidRPr="00C54AEA" w:rsidRDefault="00DC5416" w:rsidP="0064601B">
      <w:pPr>
        <w:numPr>
          <w:ilvl w:val="0"/>
          <w:numId w:val="13"/>
        </w:numPr>
        <w:rPr>
          <w:bCs/>
        </w:rPr>
      </w:pPr>
      <w:r>
        <w:rPr>
          <w:bCs/>
        </w:rPr>
        <w:t xml:space="preserve">Deployed and configured a </w:t>
      </w:r>
      <w:r w:rsidR="0064601B" w:rsidRPr="00C54AEA">
        <w:rPr>
          <w:bCs/>
        </w:rPr>
        <w:t>DRBD H</w:t>
      </w:r>
      <w:r>
        <w:rPr>
          <w:bCs/>
        </w:rPr>
        <w:t xml:space="preserve">igh </w:t>
      </w:r>
      <w:r w:rsidR="0064601B" w:rsidRPr="00C54AEA">
        <w:rPr>
          <w:bCs/>
        </w:rPr>
        <w:t>A</w:t>
      </w:r>
      <w:r>
        <w:rPr>
          <w:bCs/>
        </w:rPr>
        <w:t>vailability</w:t>
      </w:r>
      <w:r w:rsidR="0064601B" w:rsidRPr="00C54AEA">
        <w:rPr>
          <w:bCs/>
        </w:rPr>
        <w:t xml:space="preserve"> </w:t>
      </w:r>
      <w:r>
        <w:rPr>
          <w:bCs/>
        </w:rPr>
        <w:t xml:space="preserve">cluster </w:t>
      </w:r>
      <w:r w:rsidR="0064601B" w:rsidRPr="00C54AEA">
        <w:rPr>
          <w:bCs/>
        </w:rPr>
        <w:t xml:space="preserve">for </w:t>
      </w:r>
      <w:proofErr w:type="spellStart"/>
      <w:r w:rsidR="0064601B" w:rsidRPr="00C54AEA">
        <w:rPr>
          <w:bCs/>
        </w:rPr>
        <w:t>mysql</w:t>
      </w:r>
      <w:proofErr w:type="spellEnd"/>
      <w:r w:rsidR="0064601B" w:rsidRPr="00C54AEA">
        <w:rPr>
          <w:bCs/>
        </w:rPr>
        <w:t xml:space="preserve"> &amp; apache </w:t>
      </w:r>
    </w:p>
    <w:p w14:paraId="7E2A9116" w14:textId="7E3E03FD" w:rsidR="00330DAB" w:rsidRDefault="00330DAB" w:rsidP="008508B6">
      <w:pPr>
        <w:numPr>
          <w:ilvl w:val="0"/>
          <w:numId w:val="13"/>
        </w:numPr>
      </w:pPr>
      <w:r w:rsidRPr="00C54AEA">
        <w:rPr>
          <w:bCs/>
        </w:rPr>
        <w:t>Development of VSOS/VDOS</w:t>
      </w:r>
      <w:r w:rsidR="00DC1770">
        <w:t xml:space="preserve"> (</w:t>
      </w:r>
      <w:proofErr w:type="spellStart"/>
      <w:r w:rsidR="00DC1770">
        <w:t>Verismo</w:t>
      </w:r>
      <w:proofErr w:type="spellEnd"/>
      <w:r w:rsidR="00DC1770">
        <w:t xml:space="preserve"> Server/Desktop </w:t>
      </w:r>
      <w:r w:rsidRPr="00C54AEA">
        <w:t>Operatin</w:t>
      </w:r>
      <w:r w:rsidR="00423E6A" w:rsidRPr="00C54AEA">
        <w:t>g System</w:t>
      </w:r>
      <w:r w:rsidRPr="00C54AEA">
        <w:t>)</w:t>
      </w:r>
      <w:r w:rsidR="00DC1770">
        <w:t xml:space="preserve"> for automated unattended installation of </w:t>
      </w:r>
      <w:proofErr w:type="spellStart"/>
      <w:r w:rsidR="00DC1770">
        <w:t>Verismo</w:t>
      </w:r>
      <w:proofErr w:type="spellEnd"/>
      <w:r w:rsidR="00DC1770">
        <w:t xml:space="preserve"> tailored application stack with LAMP stack tweaks </w:t>
      </w:r>
    </w:p>
    <w:p w14:paraId="7221A549" w14:textId="11546014" w:rsidR="00DC1770" w:rsidRPr="00C54AEA" w:rsidRDefault="00DC1770" w:rsidP="00DC1770">
      <w:pPr>
        <w:numPr>
          <w:ilvl w:val="0"/>
          <w:numId w:val="13"/>
        </w:numPr>
      </w:pPr>
      <w:r w:rsidRPr="00C54AEA">
        <w:rPr>
          <w:bCs/>
        </w:rPr>
        <w:t xml:space="preserve">Customized RPM package building </w:t>
      </w:r>
      <w:r w:rsidRPr="00C54AEA">
        <w:t>from source</w:t>
      </w:r>
      <w:r>
        <w:t xml:space="preserve"> for LAMP stack</w:t>
      </w:r>
      <w:r w:rsidRPr="00C54AEA">
        <w:t>.</w:t>
      </w:r>
    </w:p>
    <w:p w14:paraId="308CE5A4" w14:textId="68DA8886" w:rsidR="00824FA5" w:rsidRPr="00842C5B" w:rsidRDefault="00842C5B" w:rsidP="00842C5B">
      <w:pPr>
        <w:numPr>
          <w:ilvl w:val="0"/>
          <w:numId w:val="13"/>
        </w:numPr>
        <w:rPr>
          <w:bCs/>
        </w:rPr>
      </w:pPr>
      <w:r>
        <w:t>Developed &amp; Implementation of i</w:t>
      </w:r>
      <w:r w:rsidR="0033538D" w:rsidRPr="00C54AEA">
        <w:t xml:space="preserve">nternal </w:t>
      </w:r>
      <w:r w:rsidR="0033538D" w:rsidRPr="00C54AEA">
        <w:rPr>
          <w:bCs/>
        </w:rPr>
        <w:t>Intranet</w:t>
      </w:r>
      <w:r>
        <w:t xml:space="preserve"> </w:t>
      </w:r>
      <w:proofErr w:type="gramStart"/>
      <w:r>
        <w:t>S</w:t>
      </w:r>
      <w:r w:rsidR="0033538D" w:rsidRPr="00C54AEA">
        <w:t>ite</w:t>
      </w:r>
      <w:r>
        <w:rPr>
          <w:bCs/>
        </w:rPr>
        <w:t xml:space="preserve"> ,</w:t>
      </w:r>
      <w:proofErr w:type="gramEnd"/>
      <w:r>
        <w:rPr>
          <w:bCs/>
        </w:rPr>
        <w:t xml:space="preserve"> </w:t>
      </w:r>
      <w:r w:rsidR="00824FA5" w:rsidRPr="00C54AEA">
        <w:rPr>
          <w:lang w:eastAsia="en-US"/>
        </w:rPr>
        <w:t xml:space="preserve">customer support portal for </w:t>
      </w:r>
      <w:hyperlink r:id="rId11" w:history="1">
        <w:r w:rsidR="00824FA5" w:rsidRPr="00842C5B">
          <w:rPr>
            <w:color w:val="0020E3"/>
            <w:u w:val="single" w:color="0020E3"/>
            <w:lang w:eastAsia="en-US"/>
          </w:rPr>
          <w:t>vunow.com</w:t>
        </w:r>
      </w:hyperlink>
      <w:r w:rsidR="00824FA5" w:rsidRPr="00C54AEA">
        <w:rPr>
          <w:lang w:eastAsia="en-US"/>
        </w:rPr>
        <w:t xml:space="preserve">, (Customer Ticket Tracking System for </w:t>
      </w:r>
      <w:proofErr w:type="spellStart"/>
      <w:r w:rsidR="00824FA5" w:rsidRPr="00C54AEA">
        <w:rPr>
          <w:lang w:eastAsia="en-US"/>
        </w:rPr>
        <w:t>vunow</w:t>
      </w:r>
      <w:proofErr w:type="spellEnd"/>
      <w:r w:rsidR="00824FA5" w:rsidRPr="00C54AEA">
        <w:rPr>
          <w:lang w:eastAsia="en-US"/>
        </w:rPr>
        <w:t xml:space="preserve"> POD)</w:t>
      </w:r>
    </w:p>
    <w:p w14:paraId="06030D73" w14:textId="7EEFBCA8" w:rsidR="00330DAB" w:rsidRPr="00C54AEA" w:rsidRDefault="00427D45" w:rsidP="008508B6">
      <w:pPr>
        <w:numPr>
          <w:ilvl w:val="0"/>
          <w:numId w:val="13"/>
        </w:numPr>
        <w:rPr>
          <w:bCs/>
        </w:rPr>
      </w:pPr>
      <w:r w:rsidRPr="00C54AEA">
        <w:rPr>
          <w:bCs/>
        </w:rPr>
        <w:t>Security auditing &amp; applying p</w:t>
      </w:r>
      <w:r w:rsidR="00330DAB" w:rsidRPr="00C54AEA">
        <w:rPr>
          <w:bCs/>
        </w:rPr>
        <w:t>atches</w:t>
      </w:r>
      <w:r w:rsidR="005B50F9">
        <w:rPr>
          <w:bCs/>
        </w:rPr>
        <w:t xml:space="preserve">. Application hardening using </w:t>
      </w:r>
      <w:proofErr w:type="spellStart"/>
      <w:r w:rsidR="005B50F9">
        <w:rPr>
          <w:bCs/>
        </w:rPr>
        <w:t>apparmor</w:t>
      </w:r>
      <w:proofErr w:type="spellEnd"/>
      <w:r w:rsidR="005B50F9">
        <w:rPr>
          <w:bCs/>
        </w:rPr>
        <w:t xml:space="preserve"> &amp; </w:t>
      </w:r>
      <w:proofErr w:type="spellStart"/>
      <w:r w:rsidR="005B50F9">
        <w:rPr>
          <w:bCs/>
        </w:rPr>
        <w:t>selinux</w:t>
      </w:r>
      <w:proofErr w:type="spellEnd"/>
    </w:p>
    <w:p w14:paraId="0596B6D9" w14:textId="0BB4F9CE" w:rsidR="00330DAB" w:rsidRPr="00C54AEA" w:rsidRDefault="002C4DBE" w:rsidP="008508B6">
      <w:pPr>
        <w:numPr>
          <w:ilvl w:val="0"/>
          <w:numId w:val="13"/>
        </w:numPr>
        <w:rPr>
          <w:bCs/>
        </w:rPr>
      </w:pPr>
      <w:r w:rsidRPr="00C54AEA">
        <w:t>Server/Network</w:t>
      </w:r>
      <w:r w:rsidR="00842C5B">
        <w:t>/Desktop</w:t>
      </w:r>
      <w:r w:rsidRPr="00C54AEA">
        <w:t xml:space="preserve"> m</w:t>
      </w:r>
      <w:r w:rsidR="00330DAB" w:rsidRPr="00C54AEA">
        <w:t xml:space="preserve">onitoring using </w:t>
      </w:r>
      <w:proofErr w:type="spellStart"/>
      <w:r w:rsidR="003937BB" w:rsidRPr="00C54AEA">
        <w:rPr>
          <w:bCs/>
        </w:rPr>
        <w:t>Nagios</w:t>
      </w:r>
      <w:proofErr w:type="spellEnd"/>
      <w:r w:rsidR="003937BB" w:rsidRPr="00C54AEA">
        <w:rPr>
          <w:bCs/>
        </w:rPr>
        <w:t>, MRTG. SMS alerting for critical services</w:t>
      </w:r>
    </w:p>
    <w:p w14:paraId="145BBA15" w14:textId="3FE9049A" w:rsidR="00330DAB" w:rsidRPr="00C54AEA" w:rsidRDefault="00330DAB" w:rsidP="008508B6">
      <w:pPr>
        <w:numPr>
          <w:ilvl w:val="0"/>
          <w:numId w:val="13"/>
        </w:numPr>
      </w:pPr>
      <w:r w:rsidRPr="00C54AEA">
        <w:t>LDAP</w:t>
      </w:r>
      <w:r w:rsidR="001A5A2A" w:rsidRPr="00C54AEA">
        <w:t>/SAMBA/NFS</w:t>
      </w:r>
      <w:r w:rsidR="00CD528C" w:rsidRPr="00C54AEA">
        <w:t xml:space="preserve"> centralized authentication and profiling</w:t>
      </w:r>
    </w:p>
    <w:p w14:paraId="2F0CCD02" w14:textId="294ACB1C" w:rsidR="00330DAB" w:rsidRPr="00C54AEA" w:rsidRDefault="00AC0658" w:rsidP="008508B6">
      <w:pPr>
        <w:numPr>
          <w:ilvl w:val="0"/>
          <w:numId w:val="13"/>
        </w:numPr>
        <w:rPr>
          <w:bCs/>
        </w:rPr>
      </w:pPr>
      <w:r w:rsidRPr="00C54AEA">
        <w:t>Linux Router/Firewall c</w:t>
      </w:r>
      <w:r w:rsidR="00330DAB" w:rsidRPr="00C54AEA">
        <w:t xml:space="preserve">onfiguration using </w:t>
      </w:r>
      <w:proofErr w:type="spellStart"/>
      <w:r w:rsidR="00DC5416">
        <w:rPr>
          <w:bCs/>
        </w:rPr>
        <w:t>s</w:t>
      </w:r>
      <w:r w:rsidR="00330DAB" w:rsidRPr="00C54AEA">
        <w:rPr>
          <w:bCs/>
        </w:rPr>
        <w:t>horewall</w:t>
      </w:r>
      <w:proofErr w:type="spellEnd"/>
      <w:r w:rsidR="00DC5416">
        <w:rPr>
          <w:bCs/>
        </w:rPr>
        <w:t xml:space="preserve"> &amp; </w:t>
      </w:r>
      <w:proofErr w:type="spellStart"/>
      <w:r w:rsidR="00DC5416">
        <w:rPr>
          <w:bCs/>
        </w:rPr>
        <w:t>smcroute</w:t>
      </w:r>
      <w:proofErr w:type="spellEnd"/>
      <w:r w:rsidR="00DC5416">
        <w:rPr>
          <w:bCs/>
        </w:rPr>
        <w:t xml:space="preserve"> for multicast </w:t>
      </w:r>
    </w:p>
    <w:p w14:paraId="6030073D" w14:textId="7479553D" w:rsidR="00330DAB" w:rsidRPr="00482166" w:rsidRDefault="005B50F9" w:rsidP="00482166">
      <w:pPr>
        <w:numPr>
          <w:ilvl w:val="0"/>
          <w:numId w:val="13"/>
        </w:numPr>
        <w:rPr>
          <w:b/>
          <w:bCs/>
        </w:rPr>
      </w:pPr>
      <w:r>
        <w:rPr>
          <w:bCs/>
        </w:rPr>
        <w:t xml:space="preserve">Implemented a </w:t>
      </w:r>
      <w:r w:rsidR="00330DAB" w:rsidRPr="00C54AEA">
        <w:rPr>
          <w:bCs/>
        </w:rPr>
        <w:t xml:space="preserve">VPN </w:t>
      </w:r>
      <w:r w:rsidR="00FA1396" w:rsidRPr="00C54AEA">
        <w:t>s</w:t>
      </w:r>
      <w:r w:rsidR="00330DAB" w:rsidRPr="00C54AEA">
        <w:t xml:space="preserve">olution </w:t>
      </w:r>
      <w:r w:rsidR="00DC1770">
        <w:t xml:space="preserve">for employees traveling and working from home </w:t>
      </w:r>
      <w:r w:rsidR="00330DAB" w:rsidRPr="00C54AEA">
        <w:t xml:space="preserve">using </w:t>
      </w:r>
      <w:proofErr w:type="spellStart"/>
      <w:r w:rsidR="00330DAB" w:rsidRPr="00C54AEA">
        <w:rPr>
          <w:bCs/>
        </w:rPr>
        <w:t>OpenVPN</w:t>
      </w:r>
      <w:proofErr w:type="spellEnd"/>
    </w:p>
    <w:p w14:paraId="416D1FE5" w14:textId="77777777" w:rsidR="00F37175" w:rsidRPr="00F37175" w:rsidRDefault="00F37175" w:rsidP="00F37175">
      <w:pPr>
        <w:ind w:left="720"/>
        <w:rPr>
          <w:b/>
          <w:bCs/>
        </w:rPr>
      </w:pPr>
    </w:p>
    <w:p w14:paraId="2D929BBC" w14:textId="4016C437" w:rsidR="00330DAB" w:rsidRDefault="00330DAB">
      <w:pPr>
        <w:rPr>
          <w:rFonts w:ascii="Verdana" w:hAnsi="Verdana"/>
          <w:sz w:val="20"/>
          <w:szCs w:val="20"/>
        </w:rPr>
      </w:pPr>
      <w:r>
        <w:rPr>
          <w:b/>
          <w:bCs/>
        </w:rPr>
        <w:t>System Administrator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7A785C">
        <w:rPr>
          <w:b/>
          <w:bCs/>
        </w:rPr>
        <w:t xml:space="preserve">                        </w:t>
      </w:r>
      <w:r w:rsidR="00B37FA5">
        <w:rPr>
          <w:b/>
          <w:bCs/>
        </w:rPr>
        <w:t xml:space="preserve">         </w:t>
      </w:r>
      <w:proofErr w:type="spellStart"/>
      <w:r>
        <w:rPr>
          <w:rFonts w:ascii="Verdana" w:hAnsi="Verdana"/>
          <w:sz w:val="20"/>
          <w:szCs w:val="20"/>
        </w:rPr>
        <w:t>Winways</w:t>
      </w:r>
      <w:proofErr w:type="spellEnd"/>
      <w:r>
        <w:rPr>
          <w:rFonts w:ascii="Verdana" w:hAnsi="Verdana"/>
          <w:sz w:val="20"/>
          <w:szCs w:val="20"/>
        </w:rPr>
        <w:t xml:space="preserve"> System Pvt. Ltd., MADURAI</w:t>
      </w:r>
    </w:p>
    <w:p w14:paraId="496C4C51" w14:textId="6DC804B0" w:rsidR="00B80847" w:rsidRDefault="00330DAB" w:rsidP="00482166">
      <w:pPr>
        <w:jc w:val="right"/>
      </w:pPr>
      <w:r>
        <w:t>[Jan 2006 – Jan 2008]</w:t>
      </w:r>
    </w:p>
    <w:p w14:paraId="5AB89358" w14:textId="41441502" w:rsidR="00B80847" w:rsidRDefault="00ED0113" w:rsidP="00B80847">
      <w:r>
        <w:t>As the</w:t>
      </w:r>
      <w:r w:rsidR="00B80847">
        <w:t xml:space="preserve"> system administrator at </w:t>
      </w:r>
      <w:proofErr w:type="spellStart"/>
      <w:r w:rsidR="00B80847">
        <w:t>winways</w:t>
      </w:r>
      <w:proofErr w:type="spellEnd"/>
      <w:r w:rsidR="00B80847">
        <w:t xml:space="preserve"> systems was responsible for the entire IT infrastructure.</w:t>
      </w:r>
    </w:p>
    <w:p w14:paraId="52CF6C78" w14:textId="763CECFF" w:rsidR="00C54AEA" w:rsidRPr="00AF7A8B" w:rsidRDefault="00AF7A8B" w:rsidP="00AF7A8B">
      <w:r>
        <w:tab/>
      </w:r>
      <w:r w:rsidR="00C54AEA" w:rsidRPr="00C54AEA">
        <w:rPr>
          <w:bCs/>
          <w:u w:val="single"/>
        </w:rPr>
        <w:t>Major Accomplishment</w:t>
      </w:r>
    </w:p>
    <w:p w14:paraId="6AC48A81" w14:textId="7B1B11C2" w:rsidR="00330DAB" w:rsidRDefault="00DC5416" w:rsidP="00CC0A19">
      <w:pPr>
        <w:numPr>
          <w:ilvl w:val="0"/>
          <w:numId w:val="23"/>
        </w:numPr>
      </w:pPr>
      <w:r>
        <w:t>Implemented single sign o</w:t>
      </w:r>
      <w:r w:rsidR="00330DAB">
        <w:t>n using LDAP</w:t>
      </w:r>
    </w:p>
    <w:p w14:paraId="12BDA8B0" w14:textId="66253008" w:rsidR="00330DAB" w:rsidRDefault="00770810" w:rsidP="00CC0A19">
      <w:pPr>
        <w:numPr>
          <w:ilvl w:val="0"/>
          <w:numId w:val="23"/>
        </w:numPr>
      </w:pPr>
      <w:r>
        <w:t>Automated i</w:t>
      </w:r>
      <w:r w:rsidR="00330DAB">
        <w:t>mplementa</w:t>
      </w:r>
      <w:r>
        <w:t>tion of IPTABLE &amp; b</w:t>
      </w:r>
      <w:r w:rsidR="007F5D9C">
        <w:t>ackup</w:t>
      </w:r>
      <w:r>
        <w:t xml:space="preserve"> using bash scripting</w:t>
      </w:r>
    </w:p>
    <w:p w14:paraId="10FD1460" w14:textId="77777777" w:rsidR="00330DAB" w:rsidRDefault="00330DAB">
      <w:r>
        <w:tab/>
      </w:r>
      <w:r>
        <w:tab/>
      </w:r>
    </w:p>
    <w:p w14:paraId="58034F56" w14:textId="3B84647B" w:rsidR="00330DAB" w:rsidRDefault="0020263B">
      <w:pPr>
        <w:rPr>
          <w:rFonts w:ascii="Verdana" w:hAnsi="Verdana"/>
          <w:sz w:val="20"/>
          <w:szCs w:val="20"/>
        </w:rPr>
      </w:pPr>
      <w:r>
        <w:rPr>
          <w:b/>
          <w:bCs/>
        </w:rPr>
        <w:t>Implementation Engineer/</w:t>
      </w:r>
      <w:proofErr w:type="spellStart"/>
      <w:r>
        <w:rPr>
          <w:b/>
          <w:bCs/>
        </w:rPr>
        <w:t>J</w:t>
      </w:r>
      <w:r w:rsidR="00330DAB">
        <w:rPr>
          <w:b/>
          <w:bCs/>
        </w:rPr>
        <w:t>r</w:t>
      </w:r>
      <w:proofErr w:type="spellEnd"/>
      <w:r w:rsidR="00330DAB">
        <w:rPr>
          <w:b/>
          <w:bCs/>
        </w:rPr>
        <w:t xml:space="preserve"> System Administrator</w:t>
      </w:r>
      <w:r w:rsidR="00330DAB">
        <w:rPr>
          <w:b/>
          <w:bCs/>
        </w:rPr>
        <w:tab/>
      </w:r>
      <w:r>
        <w:rPr>
          <w:b/>
          <w:bCs/>
        </w:rPr>
        <w:t xml:space="preserve">         </w:t>
      </w:r>
      <w:proofErr w:type="spellStart"/>
      <w:r w:rsidR="00330DAB">
        <w:rPr>
          <w:rFonts w:ascii="Verdana" w:hAnsi="Verdana"/>
          <w:sz w:val="20"/>
          <w:szCs w:val="20"/>
        </w:rPr>
        <w:t>Winways</w:t>
      </w:r>
      <w:proofErr w:type="spellEnd"/>
      <w:r w:rsidR="00330DAB">
        <w:rPr>
          <w:rFonts w:ascii="Verdana" w:hAnsi="Verdana"/>
          <w:sz w:val="20"/>
          <w:szCs w:val="20"/>
        </w:rPr>
        <w:t xml:space="preserve"> System Pvt. Ltd., </w:t>
      </w:r>
      <w:r>
        <w:rPr>
          <w:rFonts w:ascii="Verdana" w:hAnsi="Verdana"/>
          <w:sz w:val="20"/>
          <w:szCs w:val="20"/>
        </w:rPr>
        <w:t>MADURAI</w:t>
      </w:r>
    </w:p>
    <w:p w14:paraId="75F98197" w14:textId="2D68B3C6" w:rsidR="00B80847" w:rsidRPr="00482166" w:rsidRDefault="00330DAB" w:rsidP="00482166">
      <w:pPr>
        <w:jc w:val="right"/>
      </w:pPr>
      <w:r>
        <w:t xml:space="preserve">     [Jul 2005 – Dec 2005]</w:t>
      </w:r>
    </w:p>
    <w:p w14:paraId="04212630" w14:textId="11501CC4" w:rsidR="00B80847" w:rsidRDefault="00B80847" w:rsidP="00B8084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As </w:t>
      </w:r>
      <w:proofErr w:type="gramStart"/>
      <w:r>
        <w:rPr>
          <w:rFonts w:ascii="Verdana" w:hAnsi="Verdana"/>
          <w:sz w:val="20"/>
          <w:szCs w:val="20"/>
        </w:rPr>
        <w:t>a</w:t>
      </w:r>
      <w:proofErr w:type="gramEnd"/>
      <w:r>
        <w:rPr>
          <w:rFonts w:ascii="Verdana" w:hAnsi="Verdana"/>
          <w:sz w:val="20"/>
          <w:szCs w:val="20"/>
        </w:rPr>
        <w:t xml:space="preserve"> implementation engineer was part of the remote deployment and support team for the homegrown ERP suit named O2. Apart from </w:t>
      </w:r>
      <w:proofErr w:type="spellStart"/>
      <w:r>
        <w:rPr>
          <w:rFonts w:ascii="Verdana" w:hAnsi="Verdana"/>
          <w:sz w:val="20"/>
          <w:szCs w:val="20"/>
        </w:rPr>
        <w:t>suppporting</w:t>
      </w:r>
      <w:proofErr w:type="spellEnd"/>
      <w:r>
        <w:rPr>
          <w:rFonts w:ascii="Verdana" w:hAnsi="Verdana"/>
          <w:sz w:val="20"/>
          <w:szCs w:val="20"/>
        </w:rPr>
        <w:t xml:space="preserve"> the customers with ERP solution was also responsible for helping the team in migrating most of their client to open source alternatives like apache, </w:t>
      </w:r>
      <w:proofErr w:type="spellStart"/>
      <w:r>
        <w:rPr>
          <w:rFonts w:ascii="Verdana" w:hAnsi="Verdana"/>
          <w:sz w:val="20"/>
          <w:szCs w:val="20"/>
        </w:rPr>
        <w:t>mysql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openoffice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etc</w:t>
      </w:r>
      <w:proofErr w:type="spellEnd"/>
    </w:p>
    <w:p w14:paraId="69DD4533" w14:textId="77777777" w:rsidR="00B80847" w:rsidRPr="00E92BDE" w:rsidRDefault="00B80847" w:rsidP="00B80847">
      <w:pPr>
        <w:rPr>
          <w:rFonts w:ascii="Verdana" w:hAnsi="Verdana"/>
          <w:sz w:val="20"/>
          <w:szCs w:val="20"/>
        </w:rPr>
      </w:pPr>
    </w:p>
    <w:p w14:paraId="34055A7A" w14:textId="79FCC06F" w:rsidR="00C54AEA" w:rsidRPr="005668C4" w:rsidRDefault="005668C4" w:rsidP="005668C4">
      <w:pPr>
        <w:rPr>
          <w:rFonts w:eastAsia="SimSun"/>
        </w:rPr>
      </w:pPr>
      <w:r>
        <w:rPr>
          <w:rFonts w:eastAsia="SimSun"/>
        </w:rPr>
        <w:tab/>
      </w:r>
      <w:r w:rsidR="00C54AEA" w:rsidRPr="00C54AEA">
        <w:rPr>
          <w:bCs/>
          <w:u w:val="single"/>
        </w:rPr>
        <w:t>Major Accomplishment</w:t>
      </w:r>
    </w:p>
    <w:p w14:paraId="06C2B4DD" w14:textId="585FAF84" w:rsidR="00B80847" w:rsidRDefault="00B80847" w:rsidP="0042552E">
      <w:pPr>
        <w:numPr>
          <w:ilvl w:val="0"/>
          <w:numId w:val="24"/>
        </w:numPr>
        <w:rPr>
          <w:rFonts w:eastAsia="SimSun"/>
        </w:rPr>
      </w:pPr>
      <w:r>
        <w:rPr>
          <w:rFonts w:eastAsia="SimSun"/>
        </w:rPr>
        <w:t xml:space="preserve">Deploying </w:t>
      </w:r>
      <w:proofErr w:type="gramStart"/>
      <w:r>
        <w:rPr>
          <w:rFonts w:eastAsia="SimSun"/>
        </w:rPr>
        <w:t>O2(</w:t>
      </w:r>
      <w:proofErr w:type="gramEnd"/>
      <w:r>
        <w:rPr>
          <w:rFonts w:eastAsia="SimSun"/>
        </w:rPr>
        <w:t>ERP product) on the client servers and remote maintenance/troubleshooting</w:t>
      </w:r>
    </w:p>
    <w:p w14:paraId="181AF10A" w14:textId="773033F0" w:rsidR="00330DAB" w:rsidRDefault="0008362F" w:rsidP="0042552E">
      <w:pPr>
        <w:numPr>
          <w:ilvl w:val="0"/>
          <w:numId w:val="24"/>
        </w:numPr>
        <w:rPr>
          <w:rFonts w:eastAsia="SimSun"/>
        </w:rPr>
      </w:pPr>
      <w:r>
        <w:rPr>
          <w:rFonts w:eastAsia="SimSun"/>
        </w:rPr>
        <w:t xml:space="preserve">Data backup using tar, </w:t>
      </w:r>
      <w:proofErr w:type="spellStart"/>
      <w:r>
        <w:rPr>
          <w:rFonts w:eastAsia="SimSun"/>
        </w:rPr>
        <w:t>rsync</w:t>
      </w:r>
      <w:proofErr w:type="spellEnd"/>
      <w:r>
        <w:rPr>
          <w:rFonts w:eastAsia="SimSun"/>
        </w:rPr>
        <w:t xml:space="preserve"> </w:t>
      </w:r>
      <w:r w:rsidR="00330DAB">
        <w:rPr>
          <w:rFonts w:eastAsia="SimSun"/>
        </w:rPr>
        <w:t>tools</w:t>
      </w:r>
      <w:r w:rsidR="000E559F">
        <w:rPr>
          <w:rFonts w:eastAsia="SimSun"/>
        </w:rPr>
        <w:t xml:space="preserve"> to external </w:t>
      </w:r>
      <w:proofErr w:type="spellStart"/>
      <w:r w:rsidR="000E559F">
        <w:rPr>
          <w:rFonts w:eastAsia="SimSun"/>
        </w:rPr>
        <w:t>harddrives</w:t>
      </w:r>
      <w:proofErr w:type="spellEnd"/>
    </w:p>
    <w:p w14:paraId="356ABC74" w14:textId="77777777" w:rsidR="005462C4" w:rsidRDefault="005462C4" w:rsidP="005462C4">
      <w:pPr>
        <w:tabs>
          <w:tab w:val="left" w:pos="17280"/>
        </w:tabs>
        <w:rPr>
          <w:rFonts w:eastAsia="SimSun"/>
        </w:rPr>
      </w:pPr>
    </w:p>
    <w:p w14:paraId="15EE3D50" w14:textId="2FB5FA53" w:rsidR="00330DAB" w:rsidRDefault="00330DAB">
      <w:pPr>
        <w:rPr>
          <w:rFonts w:ascii="Verdana" w:hAnsi="Verdana"/>
          <w:sz w:val="20"/>
          <w:szCs w:val="20"/>
        </w:rPr>
      </w:pPr>
      <w:r>
        <w:rPr>
          <w:b/>
          <w:bCs/>
        </w:rPr>
        <w:t>Technical Support Specialist</w:t>
      </w:r>
      <w:r w:rsidR="00E52899">
        <w:rPr>
          <w:b/>
          <w:bCs/>
        </w:rPr>
        <w:t>/Technical Trainer</w:t>
      </w:r>
      <w:r>
        <w:rPr>
          <w:b/>
          <w:bCs/>
        </w:rPr>
        <w:tab/>
      </w:r>
      <w:r w:rsidR="00313CF2">
        <w:rPr>
          <w:b/>
          <w:bCs/>
        </w:rPr>
        <w:t xml:space="preserve">               </w:t>
      </w:r>
      <w:r w:rsidR="00E52899">
        <w:rPr>
          <w:b/>
          <w:bCs/>
        </w:rPr>
        <w:t xml:space="preserve"> </w:t>
      </w:r>
      <w:r w:rsidR="0020263B">
        <w:rPr>
          <w:b/>
          <w:bCs/>
        </w:rPr>
        <w:t xml:space="preserve">     </w:t>
      </w:r>
      <w:proofErr w:type="spellStart"/>
      <w:r>
        <w:rPr>
          <w:rFonts w:ascii="Verdana" w:hAnsi="Verdana"/>
          <w:sz w:val="20"/>
          <w:szCs w:val="20"/>
        </w:rPr>
        <w:t>Winways</w:t>
      </w:r>
      <w:proofErr w:type="spellEnd"/>
      <w:r>
        <w:rPr>
          <w:rFonts w:ascii="Verdana" w:hAnsi="Verdana"/>
          <w:sz w:val="20"/>
          <w:szCs w:val="20"/>
        </w:rPr>
        <w:t xml:space="preserve"> System Pvt. Ltd., MADURAI</w:t>
      </w:r>
    </w:p>
    <w:p w14:paraId="395109B0" w14:textId="11BABA1F" w:rsidR="00B80847" w:rsidRDefault="0020263B" w:rsidP="00202AA4">
      <w:pPr>
        <w:jc w:val="right"/>
      </w:pPr>
      <w:r>
        <w:rPr>
          <w:rFonts w:ascii="Verdana" w:hAnsi="Verdana"/>
          <w:sz w:val="20"/>
          <w:szCs w:val="20"/>
        </w:rPr>
        <w:t xml:space="preserve"> </w:t>
      </w:r>
      <w:r w:rsidR="00330DAB">
        <w:t>[Jan 2005 – Jun 2005]</w:t>
      </w:r>
    </w:p>
    <w:p w14:paraId="74ED74E2" w14:textId="290AEE29" w:rsidR="00B80847" w:rsidRDefault="00ED0113" w:rsidP="00B80847">
      <w:proofErr w:type="gramStart"/>
      <w:r>
        <w:t>As the</w:t>
      </w:r>
      <w:r w:rsidR="00B80847">
        <w:t xml:space="preserve"> technical specialist was responsible for installation/configuration/troubleshooting </w:t>
      </w:r>
      <w:proofErr w:type="spellStart"/>
      <w:r w:rsidR="00B80847">
        <w:t>linux</w:t>
      </w:r>
      <w:proofErr w:type="spellEnd"/>
      <w:r w:rsidR="00B80847">
        <w:t>/windows desktop.</w:t>
      </w:r>
      <w:proofErr w:type="gramEnd"/>
      <w:r w:rsidR="00B80847">
        <w:t xml:space="preserve"> </w:t>
      </w:r>
      <w:proofErr w:type="gramStart"/>
      <w:r w:rsidR="00B80847">
        <w:t>Responsible for user management and regular IT infrastructure maintenance of Mail/Apache servers and routers.</w:t>
      </w:r>
      <w:proofErr w:type="gramEnd"/>
      <w:r w:rsidR="00B80847">
        <w:t xml:space="preserve"> Also was a technical trainer for Linux RHCE certification.</w:t>
      </w:r>
    </w:p>
    <w:p w14:paraId="7B607C96" w14:textId="77777777" w:rsidR="00BC1A56" w:rsidRDefault="00BC1A56" w:rsidP="00BC1A56"/>
    <w:p w14:paraId="2A3DA66D" w14:textId="77777777" w:rsidR="00BC1A56" w:rsidRPr="00C54AEA" w:rsidRDefault="00BC1A56" w:rsidP="001679B9">
      <w:pPr>
        <w:ind w:firstLine="720"/>
        <w:rPr>
          <w:u w:val="single"/>
        </w:rPr>
      </w:pPr>
      <w:r w:rsidRPr="00C54AEA">
        <w:rPr>
          <w:bCs/>
          <w:u w:val="single"/>
        </w:rPr>
        <w:t>Major Accomplishment</w:t>
      </w:r>
    </w:p>
    <w:p w14:paraId="1A2668D6" w14:textId="77777777" w:rsidR="00BC1A56" w:rsidRDefault="00BC1A56" w:rsidP="00BC1A56">
      <w:pPr>
        <w:numPr>
          <w:ilvl w:val="0"/>
          <w:numId w:val="25"/>
        </w:numPr>
      </w:pPr>
      <w:r>
        <w:t>Installation, configuration &amp; troubleshooting Linux Server/Desktop.</w:t>
      </w:r>
    </w:p>
    <w:p w14:paraId="4EF50E97" w14:textId="0CD5C8AE" w:rsidR="00BC1A56" w:rsidRDefault="00BC1A56" w:rsidP="00BC1A56">
      <w:pPr>
        <w:numPr>
          <w:ilvl w:val="0"/>
          <w:numId w:val="25"/>
        </w:numPr>
      </w:pPr>
      <w:r>
        <w:t>User management</w:t>
      </w:r>
      <w:proofErr w:type="gramStart"/>
      <w:r>
        <w:t>( creating</w:t>
      </w:r>
      <w:proofErr w:type="gramEnd"/>
      <w:r>
        <w:t>, managing, monitoring user activity, ACL, disk quota)</w:t>
      </w:r>
    </w:p>
    <w:sectPr w:rsidR="00BC1A56">
      <w:pgSz w:w="12240" w:h="15840"/>
      <w:pgMar w:top="108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C60F5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3">
    <w:nsid w:val="00000003"/>
    <w:multiLevelType w:val="singleLevel"/>
    <w:tmpl w:val="00000003"/>
    <w:name w:val="WW8Num3"/>
    <w:lvl w:ilvl="0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name w:val="WW8Num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5"/>
    <w:multiLevelType w:val="multi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4320"/>
        </w:tabs>
        <w:ind w:left="432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6480"/>
        </w:tabs>
        <w:ind w:left="648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7200"/>
        </w:tabs>
        <w:ind w:left="7200" w:hanging="360"/>
      </w:pPr>
      <w:rPr>
        <w:rFonts w:ascii="StarSymbol" w:hAnsi="StarSymbol"/>
      </w:rPr>
    </w:lvl>
  </w:abstractNum>
  <w:abstractNum w:abstractNumId="6">
    <w:nsid w:val="00000006"/>
    <w:multiLevelType w:val="multi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4320"/>
        </w:tabs>
        <w:ind w:left="432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6480"/>
        </w:tabs>
        <w:ind w:left="648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7200"/>
        </w:tabs>
        <w:ind w:left="7200" w:hanging="360"/>
      </w:pPr>
      <w:rPr>
        <w:rFonts w:ascii="StarSymbol" w:hAnsi="StarSymbol"/>
      </w:rPr>
    </w:lvl>
  </w:abstractNum>
  <w:abstractNum w:abstractNumId="7">
    <w:nsid w:val="00000007"/>
    <w:multiLevelType w:val="multilevel"/>
    <w:tmpl w:val="00000007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4320"/>
        </w:tabs>
        <w:ind w:left="432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6480"/>
        </w:tabs>
        <w:ind w:left="648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7200"/>
        </w:tabs>
        <w:ind w:left="7200" w:hanging="360"/>
      </w:pPr>
      <w:rPr>
        <w:rFonts w:ascii="StarSymbol" w:hAnsi="StarSymbol" w:cs="StarSymbol"/>
        <w:sz w:val="18"/>
        <w:szCs w:val="18"/>
      </w:rPr>
    </w:lvl>
  </w:abstractNum>
  <w:abstractNum w:abstractNumId="8">
    <w:nsid w:val="00000008"/>
    <w:multiLevelType w:val="multilevel"/>
    <w:tmpl w:val="00000008"/>
    <w:name w:val="WW8Num8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0000009"/>
    <w:multiLevelType w:val="multilevel"/>
    <w:tmpl w:val="00000009"/>
    <w:name w:val="WW8Num9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0">
    <w:nsid w:val="0000000A"/>
    <w:multiLevelType w:val="multilevel"/>
    <w:tmpl w:val="0000000A"/>
    <w:name w:val="WW8Num10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5291823"/>
    <w:multiLevelType w:val="hybridMultilevel"/>
    <w:tmpl w:val="65B695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58C6D1B"/>
    <w:multiLevelType w:val="hybridMultilevel"/>
    <w:tmpl w:val="EC52AE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6C13A0F"/>
    <w:multiLevelType w:val="hybridMultilevel"/>
    <w:tmpl w:val="06E85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B33C87"/>
    <w:multiLevelType w:val="hybridMultilevel"/>
    <w:tmpl w:val="A65496B6"/>
    <w:lvl w:ilvl="0" w:tplc="00000003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7EF6869"/>
    <w:multiLevelType w:val="hybridMultilevel"/>
    <w:tmpl w:val="908008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DDC4111"/>
    <w:multiLevelType w:val="hybridMultilevel"/>
    <w:tmpl w:val="EBA601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3261A8D"/>
    <w:multiLevelType w:val="hybridMultilevel"/>
    <w:tmpl w:val="90F8F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626B91"/>
    <w:multiLevelType w:val="hybridMultilevel"/>
    <w:tmpl w:val="E1040B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D280C4E"/>
    <w:multiLevelType w:val="hybridMultilevel"/>
    <w:tmpl w:val="7B14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6254B9"/>
    <w:multiLevelType w:val="hybridMultilevel"/>
    <w:tmpl w:val="FADC61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553792"/>
    <w:multiLevelType w:val="hybridMultilevel"/>
    <w:tmpl w:val="529A6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5B3B72"/>
    <w:multiLevelType w:val="hybridMultilevel"/>
    <w:tmpl w:val="A1608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9F177EA"/>
    <w:multiLevelType w:val="hybridMultilevel"/>
    <w:tmpl w:val="42D09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C203C93"/>
    <w:multiLevelType w:val="hybridMultilevel"/>
    <w:tmpl w:val="1D2221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CD1972"/>
    <w:multiLevelType w:val="hybridMultilevel"/>
    <w:tmpl w:val="09A0A4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25"/>
  </w:num>
  <w:num w:numId="12">
    <w:abstractNumId w:val="0"/>
  </w:num>
  <w:num w:numId="13">
    <w:abstractNumId w:val="18"/>
  </w:num>
  <w:num w:numId="14">
    <w:abstractNumId w:val="23"/>
  </w:num>
  <w:num w:numId="15">
    <w:abstractNumId w:val="17"/>
  </w:num>
  <w:num w:numId="16">
    <w:abstractNumId w:val="21"/>
  </w:num>
  <w:num w:numId="17">
    <w:abstractNumId w:val="13"/>
  </w:num>
  <w:num w:numId="18">
    <w:abstractNumId w:val="11"/>
  </w:num>
  <w:num w:numId="19">
    <w:abstractNumId w:val="14"/>
  </w:num>
  <w:num w:numId="20">
    <w:abstractNumId w:val="20"/>
  </w:num>
  <w:num w:numId="21">
    <w:abstractNumId w:val="24"/>
  </w:num>
  <w:num w:numId="22">
    <w:abstractNumId w:val="15"/>
  </w:num>
  <w:num w:numId="23">
    <w:abstractNumId w:val="16"/>
  </w:num>
  <w:num w:numId="24">
    <w:abstractNumId w:val="22"/>
  </w:num>
  <w:num w:numId="25">
    <w:abstractNumId w:val="1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DCE"/>
    <w:rsid w:val="00001F76"/>
    <w:rsid w:val="0001523B"/>
    <w:rsid w:val="000203D9"/>
    <w:rsid w:val="0002641D"/>
    <w:rsid w:val="000379C5"/>
    <w:rsid w:val="0004190E"/>
    <w:rsid w:val="00051EB5"/>
    <w:rsid w:val="00053B31"/>
    <w:rsid w:val="000650B5"/>
    <w:rsid w:val="0006669D"/>
    <w:rsid w:val="00066B53"/>
    <w:rsid w:val="00067E83"/>
    <w:rsid w:val="00070D42"/>
    <w:rsid w:val="0008362F"/>
    <w:rsid w:val="000876CF"/>
    <w:rsid w:val="000D4FB6"/>
    <w:rsid w:val="000E279E"/>
    <w:rsid w:val="000E559F"/>
    <w:rsid w:val="000F5491"/>
    <w:rsid w:val="000F6BA5"/>
    <w:rsid w:val="001029A5"/>
    <w:rsid w:val="001066DE"/>
    <w:rsid w:val="00127B27"/>
    <w:rsid w:val="0014570D"/>
    <w:rsid w:val="00145871"/>
    <w:rsid w:val="0015780F"/>
    <w:rsid w:val="001579ED"/>
    <w:rsid w:val="00162DCE"/>
    <w:rsid w:val="001679B9"/>
    <w:rsid w:val="001702B5"/>
    <w:rsid w:val="001A5A2A"/>
    <w:rsid w:val="001D190F"/>
    <w:rsid w:val="001F530C"/>
    <w:rsid w:val="0020263B"/>
    <w:rsid w:val="00202AA4"/>
    <w:rsid w:val="0021379F"/>
    <w:rsid w:val="00215122"/>
    <w:rsid w:val="0021557F"/>
    <w:rsid w:val="0023676E"/>
    <w:rsid w:val="00244203"/>
    <w:rsid w:val="002452DA"/>
    <w:rsid w:val="00250027"/>
    <w:rsid w:val="00255103"/>
    <w:rsid w:val="00255A13"/>
    <w:rsid w:val="002562D2"/>
    <w:rsid w:val="0026632E"/>
    <w:rsid w:val="00286542"/>
    <w:rsid w:val="00287FDB"/>
    <w:rsid w:val="002B0ED9"/>
    <w:rsid w:val="002B1C42"/>
    <w:rsid w:val="002C4DBE"/>
    <w:rsid w:val="002E2962"/>
    <w:rsid w:val="002E3D66"/>
    <w:rsid w:val="002E5AC3"/>
    <w:rsid w:val="002F2F60"/>
    <w:rsid w:val="0030182C"/>
    <w:rsid w:val="003105D8"/>
    <w:rsid w:val="00313CF2"/>
    <w:rsid w:val="00315029"/>
    <w:rsid w:val="00330DAB"/>
    <w:rsid w:val="0033538D"/>
    <w:rsid w:val="003452BD"/>
    <w:rsid w:val="00346277"/>
    <w:rsid w:val="00371AE8"/>
    <w:rsid w:val="00373571"/>
    <w:rsid w:val="00380113"/>
    <w:rsid w:val="003937BB"/>
    <w:rsid w:val="003A1807"/>
    <w:rsid w:val="003A69EF"/>
    <w:rsid w:val="003B3E02"/>
    <w:rsid w:val="003B46D9"/>
    <w:rsid w:val="003C3F95"/>
    <w:rsid w:val="003D06C2"/>
    <w:rsid w:val="003E54BF"/>
    <w:rsid w:val="00406F1D"/>
    <w:rsid w:val="00410A55"/>
    <w:rsid w:val="0041177E"/>
    <w:rsid w:val="0042105F"/>
    <w:rsid w:val="00423E6A"/>
    <w:rsid w:val="0042552E"/>
    <w:rsid w:val="00427D45"/>
    <w:rsid w:val="004344D1"/>
    <w:rsid w:val="00441CD3"/>
    <w:rsid w:val="0045660B"/>
    <w:rsid w:val="00460D20"/>
    <w:rsid w:val="00463675"/>
    <w:rsid w:val="004720C8"/>
    <w:rsid w:val="00474CF2"/>
    <w:rsid w:val="00482166"/>
    <w:rsid w:val="004868A6"/>
    <w:rsid w:val="004A2BF8"/>
    <w:rsid w:val="004A2EB7"/>
    <w:rsid w:val="004B66F5"/>
    <w:rsid w:val="004C00F6"/>
    <w:rsid w:val="004C2C7F"/>
    <w:rsid w:val="004C7DD5"/>
    <w:rsid w:val="004D2302"/>
    <w:rsid w:val="004D6AE8"/>
    <w:rsid w:val="004E580F"/>
    <w:rsid w:val="004E69CB"/>
    <w:rsid w:val="00503D1B"/>
    <w:rsid w:val="005216B9"/>
    <w:rsid w:val="005327AC"/>
    <w:rsid w:val="00542442"/>
    <w:rsid w:val="005462C4"/>
    <w:rsid w:val="005469BA"/>
    <w:rsid w:val="00547129"/>
    <w:rsid w:val="00551F4E"/>
    <w:rsid w:val="00557127"/>
    <w:rsid w:val="005668C4"/>
    <w:rsid w:val="005873A9"/>
    <w:rsid w:val="00595791"/>
    <w:rsid w:val="005A0106"/>
    <w:rsid w:val="005B3A06"/>
    <w:rsid w:val="005B50F9"/>
    <w:rsid w:val="005D1790"/>
    <w:rsid w:val="005E5A56"/>
    <w:rsid w:val="00605564"/>
    <w:rsid w:val="006155E3"/>
    <w:rsid w:val="006157E0"/>
    <w:rsid w:val="00622EAF"/>
    <w:rsid w:val="006366C4"/>
    <w:rsid w:val="0064601B"/>
    <w:rsid w:val="00655E4C"/>
    <w:rsid w:val="00664D2D"/>
    <w:rsid w:val="006655BA"/>
    <w:rsid w:val="006A41EC"/>
    <w:rsid w:val="006A42A8"/>
    <w:rsid w:val="006A4920"/>
    <w:rsid w:val="006D568A"/>
    <w:rsid w:val="006D6E8C"/>
    <w:rsid w:val="006E57B0"/>
    <w:rsid w:val="006E712F"/>
    <w:rsid w:val="006E796D"/>
    <w:rsid w:val="007067BC"/>
    <w:rsid w:val="00710CF4"/>
    <w:rsid w:val="00717F90"/>
    <w:rsid w:val="00730371"/>
    <w:rsid w:val="007340EF"/>
    <w:rsid w:val="0074661F"/>
    <w:rsid w:val="007530A7"/>
    <w:rsid w:val="007569BE"/>
    <w:rsid w:val="00761540"/>
    <w:rsid w:val="00770810"/>
    <w:rsid w:val="00783A8C"/>
    <w:rsid w:val="007A2412"/>
    <w:rsid w:val="007A785C"/>
    <w:rsid w:val="007B4753"/>
    <w:rsid w:val="007F5D9C"/>
    <w:rsid w:val="00804A4B"/>
    <w:rsid w:val="00811552"/>
    <w:rsid w:val="008119FF"/>
    <w:rsid w:val="008120BA"/>
    <w:rsid w:val="00822CBE"/>
    <w:rsid w:val="008230A5"/>
    <w:rsid w:val="00823293"/>
    <w:rsid w:val="00824FA5"/>
    <w:rsid w:val="00825B11"/>
    <w:rsid w:val="008349F5"/>
    <w:rsid w:val="00837D11"/>
    <w:rsid w:val="00842C5B"/>
    <w:rsid w:val="008508B6"/>
    <w:rsid w:val="008604D0"/>
    <w:rsid w:val="00870640"/>
    <w:rsid w:val="0087305E"/>
    <w:rsid w:val="008847AE"/>
    <w:rsid w:val="00884853"/>
    <w:rsid w:val="00896828"/>
    <w:rsid w:val="008B3436"/>
    <w:rsid w:val="008C40D0"/>
    <w:rsid w:val="008E7CF1"/>
    <w:rsid w:val="009129A8"/>
    <w:rsid w:val="00924E15"/>
    <w:rsid w:val="00926884"/>
    <w:rsid w:val="009370CD"/>
    <w:rsid w:val="009647FF"/>
    <w:rsid w:val="009807B3"/>
    <w:rsid w:val="0098131B"/>
    <w:rsid w:val="009863A2"/>
    <w:rsid w:val="009A2631"/>
    <w:rsid w:val="009A2696"/>
    <w:rsid w:val="009A27A0"/>
    <w:rsid w:val="009B0A61"/>
    <w:rsid w:val="009B4F40"/>
    <w:rsid w:val="009C0549"/>
    <w:rsid w:val="009C60CB"/>
    <w:rsid w:val="009D52FE"/>
    <w:rsid w:val="009E07E1"/>
    <w:rsid w:val="009F1B18"/>
    <w:rsid w:val="009F555B"/>
    <w:rsid w:val="009F58C4"/>
    <w:rsid w:val="00A33894"/>
    <w:rsid w:val="00A349C6"/>
    <w:rsid w:val="00A553B3"/>
    <w:rsid w:val="00A56CBD"/>
    <w:rsid w:val="00A83AD4"/>
    <w:rsid w:val="00A921BB"/>
    <w:rsid w:val="00A92D9B"/>
    <w:rsid w:val="00A97354"/>
    <w:rsid w:val="00AB6ED9"/>
    <w:rsid w:val="00AC0658"/>
    <w:rsid w:val="00AC6088"/>
    <w:rsid w:val="00AC6945"/>
    <w:rsid w:val="00AD4387"/>
    <w:rsid w:val="00AE6629"/>
    <w:rsid w:val="00AF7A8B"/>
    <w:rsid w:val="00B006F1"/>
    <w:rsid w:val="00B11992"/>
    <w:rsid w:val="00B2681A"/>
    <w:rsid w:val="00B37FA5"/>
    <w:rsid w:val="00B461F0"/>
    <w:rsid w:val="00B478A2"/>
    <w:rsid w:val="00B67C1D"/>
    <w:rsid w:val="00B74076"/>
    <w:rsid w:val="00B80847"/>
    <w:rsid w:val="00B86B9F"/>
    <w:rsid w:val="00BA6EA0"/>
    <w:rsid w:val="00BB1975"/>
    <w:rsid w:val="00BC1A56"/>
    <w:rsid w:val="00BF44DD"/>
    <w:rsid w:val="00C1015A"/>
    <w:rsid w:val="00C15366"/>
    <w:rsid w:val="00C229F4"/>
    <w:rsid w:val="00C26F9E"/>
    <w:rsid w:val="00C42D7A"/>
    <w:rsid w:val="00C54AEA"/>
    <w:rsid w:val="00C54FBE"/>
    <w:rsid w:val="00C56A42"/>
    <w:rsid w:val="00C5735D"/>
    <w:rsid w:val="00C817AB"/>
    <w:rsid w:val="00C82107"/>
    <w:rsid w:val="00C90ACA"/>
    <w:rsid w:val="00C95FC9"/>
    <w:rsid w:val="00CA127E"/>
    <w:rsid w:val="00CB6EBF"/>
    <w:rsid w:val="00CC0A19"/>
    <w:rsid w:val="00CD528C"/>
    <w:rsid w:val="00CE0C6B"/>
    <w:rsid w:val="00CE79EF"/>
    <w:rsid w:val="00D01268"/>
    <w:rsid w:val="00D030EB"/>
    <w:rsid w:val="00D03207"/>
    <w:rsid w:val="00D107B2"/>
    <w:rsid w:val="00D26E0E"/>
    <w:rsid w:val="00D3497C"/>
    <w:rsid w:val="00D37A59"/>
    <w:rsid w:val="00D416F5"/>
    <w:rsid w:val="00D54E33"/>
    <w:rsid w:val="00D620D2"/>
    <w:rsid w:val="00D6356D"/>
    <w:rsid w:val="00D65F47"/>
    <w:rsid w:val="00D876F4"/>
    <w:rsid w:val="00DA45D1"/>
    <w:rsid w:val="00DB3FE0"/>
    <w:rsid w:val="00DB5162"/>
    <w:rsid w:val="00DC1770"/>
    <w:rsid w:val="00DC5416"/>
    <w:rsid w:val="00DD59D1"/>
    <w:rsid w:val="00DF1B12"/>
    <w:rsid w:val="00DF5C1A"/>
    <w:rsid w:val="00E05FD9"/>
    <w:rsid w:val="00E07C40"/>
    <w:rsid w:val="00E12AA0"/>
    <w:rsid w:val="00E35FCE"/>
    <w:rsid w:val="00E420BA"/>
    <w:rsid w:val="00E52899"/>
    <w:rsid w:val="00E70B15"/>
    <w:rsid w:val="00E8419A"/>
    <w:rsid w:val="00E84E5E"/>
    <w:rsid w:val="00E86090"/>
    <w:rsid w:val="00E92BDE"/>
    <w:rsid w:val="00EB6624"/>
    <w:rsid w:val="00EC2484"/>
    <w:rsid w:val="00EC4B73"/>
    <w:rsid w:val="00EC6A33"/>
    <w:rsid w:val="00ED0113"/>
    <w:rsid w:val="00EE358F"/>
    <w:rsid w:val="00EF1B1B"/>
    <w:rsid w:val="00F3542E"/>
    <w:rsid w:val="00F37175"/>
    <w:rsid w:val="00F41170"/>
    <w:rsid w:val="00F44326"/>
    <w:rsid w:val="00F47CDC"/>
    <w:rsid w:val="00F646A7"/>
    <w:rsid w:val="00F850DC"/>
    <w:rsid w:val="00F95BE9"/>
    <w:rsid w:val="00FA1396"/>
    <w:rsid w:val="00FB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ocId w14:val="7A22E8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6090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StarSymbol" w:hAnsi="Star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2">
    <w:name w:val="WW8Num8z2"/>
    <w:rPr>
      <w:rFonts w:ascii="Symbol" w:hAnsi="Symbol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Wingdings 2" w:hAnsi="Wingdings 2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WW8Num9z5">
    <w:name w:val="WW8Num9z5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1z0">
    <w:name w:val="WW8Num11z0"/>
    <w:rPr>
      <w:rFonts w:ascii="Wingdings" w:hAnsi="Wingdings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8Num9z2">
    <w:name w:val="WW8Num9z2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WW-Absatz-Standardschriftart111111111111">
    <w:name w:val="WW-Absatz-Standardschriftart111111111111"/>
  </w:style>
  <w:style w:type="character" w:customStyle="1" w:styleId="WW8Num5z3">
    <w:name w:val="WW8Num5z3"/>
    <w:rPr>
      <w:rFonts w:ascii="Symbol" w:hAnsi="Symbol"/>
    </w:rPr>
  </w:style>
  <w:style w:type="character" w:customStyle="1" w:styleId="WW-DefaultParagraphFont1">
    <w:name w:val="WW-Default Paragraph Font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-DefaultParagraphFont11">
    <w:name w:val="WW-Default Paragraph Font11"/>
  </w:style>
  <w:style w:type="character" w:styleId="Hyperlink">
    <w:name w:val="Hyperlink"/>
    <w:basedOn w:val="WW-DefaultParagraphFont11"/>
    <w:rPr>
      <w:color w:val="0000FF"/>
      <w:u w:val="single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6z1">
    <w:name w:val="WW8Num46z1"/>
    <w:rPr>
      <w:rFonts w:ascii="Courier New" w:hAnsi="Courier New" w:cs="Courier New"/>
    </w:rPr>
  </w:style>
  <w:style w:type="character" w:customStyle="1" w:styleId="WW8Num46z3">
    <w:name w:val="WW8Num46z3"/>
    <w:rPr>
      <w:rFonts w:ascii="Symbol" w:hAnsi="Symbol"/>
    </w:rPr>
  </w:style>
  <w:style w:type="character" w:customStyle="1" w:styleId="WW8Num55z0">
    <w:name w:val="WW8Num55z0"/>
    <w:rPr>
      <w:rFonts w:ascii="Wingdings" w:hAnsi="Wingdings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eastAsia="DejaVu Sans" w:hAnsi="Helvetica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ascii="Times" w:hAnsi="Time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" w:hAnsi="Times"/>
      <w:i/>
      <w:iCs/>
    </w:rPr>
  </w:style>
  <w:style w:type="paragraph" w:customStyle="1" w:styleId="Index">
    <w:name w:val="Index"/>
    <w:basedOn w:val="Normal"/>
    <w:pPr>
      <w:suppressLineNumbers/>
    </w:pPr>
    <w:rPr>
      <w:rFonts w:ascii="Times" w:hAnsi="Times"/>
    </w:rPr>
  </w:style>
  <w:style w:type="paragraph" w:styleId="BodyText3">
    <w:name w:val="Body Text 3"/>
    <w:basedOn w:val="Normal"/>
    <w:pPr>
      <w:jc w:val="both"/>
    </w:pPr>
    <w:rPr>
      <w:rFonts w:ascii="Verdana" w:hAnsi="Verdana"/>
      <w:b/>
      <w:bCs/>
      <w:sz w:val="20"/>
      <w:szCs w:val="20"/>
    </w:rPr>
  </w:style>
  <w:style w:type="paragraph" w:customStyle="1" w:styleId="Style1">
    <w:name w:val="Style1"/>
    <w:basedOn w:val="Normal"/>
    <w:pPr>
      <w:ind w:right="-540"/>
    </w:pPr>
    <w:rPr>
      <w:b/>
      <w:bCs/>
      <w:szCs w:val="22"/>
    </w:rPr>
  </w:style>
  <w:style w:type="paragraph" w:customStyle="1" w:styleId="Achievement">
    <w:name w:val="Achievement"/>
    <w:basedOn w:val="BodyText"/>
    <w:pPr>
      <w:spacing w:after="60"/>
      <w:ind w:left="245" w:right="-376" w:hanging="245"/>
    </w:pPr>
    <w:rPr>
      <w:szCs w:val="22"/>
    </w:rPr>
  </w:style>
  <w:style w:type="character" w:customStyle="1" w:styleId="apple-converted-space">
    <w:name w:val="apple-converted-space"/>
    <w:rsid w:val="00A92D9B"/>
  </w:style>
  <w:style w:type="character" w:styleId="Emphasis">
    <w:name w:val="Emphasis"/>
    <w:uiPriority w:val="20"/>
    <w:qFormat/>
    <w:rsid w:val="00A92D9B"/>
    <w:rPr>
      <w:i/>
      <w:iCs/>
    </w:rPr>
  </w:style>
  <w:style w:type="character" w:styleId="FollowedHyperlink">
    <w:name w:val="FollowedHyperlink"/>
    <w:basedOn w:val="DefaultParagraphFont"/>
    <w:rsid w:val="0014587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6090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StarSymbol" w:hAnsi="Star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2">
    <w:name w:val="WW8Num8z2"/>
    <w:rPr>
      <w:rFonts w:ascii="Symbol" w:hAnsi="Symbol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Wingdings 2" w:hAnsi="Wingdings 2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WW8Num9z5">
    <w:name w:val="WW8Num9z5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1z0">
    <w:name w:val="WW8Num11z0"/>
    <w:rPr>
      <w:rFonts w:ascii="Wingdings" w:hAnsi="Wingdings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8Num9z2">
    <w:name w:val="WW8Num9z2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WW-Absatz-Standardschriftart111111111111">
    <w:name w:val="WW-Absatz-Standardschriftart111111111111"/>
  </w:style>
  <w:style w:type="character" w:customStyle="1" w:styleId="WW8Num5z3">
    <w:name w:val="WW8Num5z3"/>
    <w:rPr>
      <w:rFonts w:ascii="Symbol" w:hAnsi="Symbol"/>
    </w:rPr>
  </w:style>
  <w:style w:type="character" w:customStyle="1" w:styleId="WW-DefaultParagraphFont1">
    <w:name w:val="WW-Default Paragraph Font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-DefaultParagraphFont11">
    <w:name w:val="WW-Default Paragraph Font11"/>
  </w:style>
  <w:style w:type="character" w:styleId="Hyperlink">
    <w:name w:val="Hyperlink"/>
    <w:basedOn w:val="WW-DefaultParagraphFont11"/>
    <w:rPr>
      <w:color w:val="0000FF"/>
      <w:u w:val="single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6z1">
    <w:name w:val="WW8Num46z1"/>
    <w:rPr>
      <w:rFonts w:ascii="Courier New" w:hAnsi="Courier New" w:cs="Courier New"/>
    </w:rPr>
  </w:style>
  <w:style w:type="character" w:customStyle="1" w:styleId="WW8Num46z3">
    <w:name w:val="WW8Num46z3"/>
    <w:rPr>
      <w:rFonts w:ascii="Symbol" w:hAnsi="Symbol"/>
    </w:rPr>
  </w:style>
  <w:style w:type="character" w:customStyle="1" w:styleId="WW8Num55z0">
    <w:name w:val="WW8Num55z0"/>
    <w:rPr>
      <w:rFonts w:ascii="Wingdings" w:hAnsi="Wingdings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eastAsia="DejaVu Sans" w:hAnsi="Helvetica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ascii="Times" w:hAnsi="Time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" w:hAnsi="Times"/>
      <w:i/>
      <w:iCs/>
    </w:rPr>
  </w:style>
  <w:style w:type="paragraph" w:customStyle="1" w:styleId="Index">
    <w:name w:val="Index"/>
    <w:basedOn w:val="Normal"/>
    <w:pPr>
      <w:suppressLineNumbers/>
    </w:pPr>
    <w:rPr>
      <w:rFonts w:ascii="Times" w:hAnsi="Times"/>
    </w:rPr>
  </w:style>
  <w:style w:type="paragraph" w:styleId="BodyText3">
    <w:name w:val="Body Text 3"/>
    <w:basedOn w:val="Normal"/>
    <w:pPr>
      <w:jc w:val="both"/>
    </w:pPr>
    <w:rPr>
      <w:rFonts w:ascii="Verdana" w:hAnsi="Verdana"/>
      <w:b/>
      <w:bCs/>
      <w:sz w:val="20"/>
      <w:szCs w:val="20"/>
    </w:rPr>
  </w:style>
  <w:style w:type="paragraph" w:customStyle="1" w:styleId="Style1">
    <w:name w:val="Style1"/>
    <w:basedOn w:val="Normal"/>
    <w:pPr>
      <w:ind w:right="-540"/>
    </w:pPr>
    <w:rPr>
      <w:b/>
      <w:bCs/>
      <w:szCs w:val="22"/>
    </w:rPr>
  </w:style>
  <w:style w:type="paragraph" w:customStyle="1" w:styleId="Achievement">
    <w:name w:val="Achievement"/>
    <w:basedOn w:val="BodyText"/>
    <w:pPr>
      <w:spacing w:after="60"/>
      <w:ind w:left="245" w:right="-376" w:hanging="245"/>
    </w:pPr>
    <w:rPr>
      <w:szCs w:val="22"/>
    </w:rPr>
  </w:style>
  <w:style w:type="character" w:customStyle="1" w:styleId="apple-converted-space">
    <w:name w:val="apple-converted-space"/>
    <w:rsid w:val="00A92D9B"/>
  </w:style>
  <w:style w:type="character" w:styleId="Emphasis">
    <w:name w:val="Emphasis"/>
    <w:uiPriority w:val="20"/>
    <w:qFormat/>
    <w:rsid w:val="00A92D9B"/>
    <w:rPr>
      <w:i/>
      <w:iCs/>
    </w:rPr>
  </w:style>
  <w:style w:type="character" w:styleId="FollowedHyperlink">
    <w:name w:val="FollowedHyperlink"/>
    <w:basedOn w:val="DefaultParagraphFont"/>
    <w:rsid w:val="001458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8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vunow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hyperlink" Target="http://goo.gl/5E7f2" TargetMode="External"/><Relationship Id="rId9" Type="http://schemas.openxmlformats.org/officeDocument/2006/relationships/hyperlink" Target="https://github.com/ashokrajar" TargetMode="External"/><Relationship Id="rId10" Type="http://schemas.openxmlformats.org/officeDocument/2006/relationships/hyperlink" Target="mailto:ashokraja.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9B555F-8CD8-A041-BAE2-0F9F0DA29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1140</Words>
  <Characters>6504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ASHOK RAJA R</vt:lpstr>
    </vt:vector>
  </TitlesOfParts>
  <Company>SKYNET</Company>
  <LinksUpToDate>false</LinksUpToDate>
  <CharactersWithSpaces>7629</CharactersWithSpaces>
  <SharedDoc>false</SharedDoc>
  <HLinks>
    <vt:vector size="36" baseType="variant">
      <vt:variant>
        <vt:i4>3407904</vt:i4>
      </vt:variant>
      <vt:variant>
        <vt:i4>15</vt:i4>
      </vt:variant>
      <vt:variant>
        <vt:i4>0</vt:i4>
      </vt:variant>
      <vt:variant>
        <vt:i4>5</vt:i4>
      </vt:variant>
      <vt:variant>
        <vt:lpwstr>https://www.getafreelancer.com/projects/Script-Installation-System-Admin/Management-for-Linux-server-with.html</vt:lpwstr>
      </vt:variant>
      <vt:variant>
        <vt:lpwstr/>
      </vt:variant>
      <vt:variant>
        <vt:i4>8323192</vt:i4>
      </vt:variant>
      <vt:variant>
        <vt:i4>12</vt:i4>
      </vt:variant>
      <vt:variant>
        <vt:i4>0</vt:i4>
      </vt:variant>
      <vt:variant>
        <vt:i4>5</vt:i4>
      </vt:variant>
      <vt:variant>
        <vt:lpwstr>https://www.getafreelancer.com/projects/System-Admin/Server-support-specialist.html</vt:lpwstr>
      </vt:variant>
      <vt:variant>
        <vt:lpwstr/>
      </vt:variant>
      <vt:variant>
        <vt:i4>6094935</vt:i4>
      </vt:variant>
      <vt:variant>
        <vt:i4>9</vt:i4>
      </vt:variant>
      <vt:variant>
        <vt:i4>0</vt:i4>
      </vt:variant>
      <vt:variant>
        <vt:i4>5</vt:i4>
      </vt:variant>
      <vt:variant>
        <vt:lpwstr>https://www.getafreelancer.com/projects/PHP/MySQL-Account-Creation-Error.html</vt:lpwstr>
      </vt:variant>
      <vt:variant>
        <vt:lpwstr/>
      </vt:variant>
      <vt:variant>
        <vt:i4>3735657</vt:i4>
      </vt:variant>
      <vt:variant>
        <vt:i4>6</vt:i4>
      </vt:variant>
      <vt:variant>
        <vt:i4>0</vt:i4>
      </vt:variant>
      <vt:variant>
        <vt:i4>5</vt:i4>
      </vt:variant>
      <vt:variant>
        <vt:lpwstr>https://www.getafreelancer.com/projects/Linux/Linux-Install-Automation-Code-Kickstart.html</vt:lpwstr>
      </vt:variant>
      <vt:variant>
        <vt:lpwstr/>
      </vt:variant>
      <vt:variant>
        <vt:i4>3276849</vt:i4>
      </vt:variant>
      <vt:variant>
        <vt:i4>3</vt:i4>
      </vt:variant>
      <vt:variant>
        <vt:i4>0</vt:i4>
      </vt:variant>
      <vt:variant>
        <vt:i4>5</vt:i4>
      </vt:variant>
      <vt:variant>
        <vt:lpwstr>http://www.redhat.com/training/certification/verify</vt:lpwstr>
      </vt:variant>
      <vt:variant>
        <vt:lpwstr/>
      </vt:variant>
      <vt:variant>
        <vt:i4>1441893</vt:i4>
      </vt:variant>
      <vt:variant>
        <vt:i4>0</vt:i4>
      </vt:variant>
      <vt:variant>
        <vt:i4>0</vt:i4>
      </vt:variant>
      <vt:variant>
        <vt:i4>5</vt:i4>
      </vt:variant>
      <vt:variant>
        <vt:lpwstr>mailto:ashokraja.r@gmail.com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ASHOK RAJA R</dc:title>
  <dc:subject/>
  <dc:creator>win-server</dc:creator>
  <cp:keywords/>
  <cp:lastModifiedBy>Yahoo! Inc.</cp:lastModifiedBy>
  <cp:revision>71</cp:revision>
  <cp:lastPrinted>2008-10-15T17:16:00Z</cp:lastPrinted>
  <dcterms:created xsi:type="dcterms:W3CDTF">2013-02-12T06:47:00Z</dcterms:created>
  <dcterms:modified xsi:type="dcterms:W3CDTF">2013-03-09T05:56:00Z</dcterms:modified>
</cp:coreProperties>
</file>